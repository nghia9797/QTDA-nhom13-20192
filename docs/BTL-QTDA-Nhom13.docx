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6AF11A" w14:textId="5BE375B1" w:rsidR="00C67685" w:rsidRDefault="00C67685" w:rsidP="00C6768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14:anchorId="4B51323D" wp14:editId="136319DA">
                <wp:simplePos x="0" y="0"/>
                <wp:positionH relativeFrom="column">
                  <wp:posOffset>-85090</wp:posOffset>
                </wp:positionH>
                <wp:positionV relativeFrom="paragraph">
                  <wp:posOffset>-22860</wp:posOffset>
                </wp:positionV>
                <wp:extent cx="1654175" cy="572770"/>
                <wp:effectExtent l="0" t="0" r="22225" b="17780"/>
                <wp:wrapNone/>
                <wp:docPr id="15" name="Text Box 15"/>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14:paraId="0DD0B2E0" w14:textId="77777777" w:rsidR="00C67685" w:rsidRDefault="00C67685" w:rsidP="00C67685">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51323D" id="_x0000_t202" coordsize="21600,21600" o:spt="202" path="m,l,21600r21600,l21600,xe">
                <v:stroke joinstyle="miter"/>
                <v:path gradientshapeok="t" o:connecttype="rect"/>
              </v:shapetype>
              <v:shape id="Text Box 15"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" fillcolor="white [3201]" strokeweight=".5pt">
                <v:textbox>
                  <w:txbxContent>
                    <w:p w14:paraId="0DD0B2E0" w14:textId="77777777" w:rsidR="00C67685" w:rsidRDefault="00C67685" w:rsidP="00C67685">
                      <w:pPr>
                        <w:rPr>
                          <w:b/>
                          <w:i/>
                          <w:color w:val="C00000"/>
                        </w:rPr>
                      </w:pPr>
                      <w:r>
                        <w:rPr>
                          <w:b/>
                          <w:i/>
                          <w:color w:val="C00000"/>
                        </w:rPr>
                        <w:t>My Company Logo</w:t>
                      </w:r>
                    </w:p>
                  </w:txbxContent>
                </v:textbox>
              </v:shape>
            </w:pict>
          </mc:Fallback>
        </mc:AlternateContent>
      </w:r>
    </w:p>
    <w:p w14:paraId="13B02EFE" w14:textId="77777777" w:rsidR="00C67685" w:rsidRDefault="00C67685" w:rsidP="00C67685">
      <w:pPr>
        <w:rPr>
          <w:i/>
          <w:color w:val="548DD4"/>
          <w:sz w:val="32"/>
          <w:szCs w:val="32"/>
        </w:rPr>
      </w:pPr>
    </w:p>
    <w:p w14:paraId="690770C1" w14:textId="77777777" w:rsidR="00C67685" w:rsidRDefault="00C67685" w:rsidP="00C67685">
      <w:pPr>
        <w:rPr>
          <w:i/>
          <w:color w:val="548DD4"/>
          <w:sz w:val="32"/>
          <w:szCs w:val="32"/>
        </w:rPr>
      </w:pPr>
    </w:p>
    <w:p w14:paraId="5D7D9BF1" w14:textId="77777777" w:rsidR="00C67685" w:rsidRDefault="00C67685" w:rsidP="00C67685">
      <w:pPr>
        <w:rPr>
          <w:i/>
          <w:color w:val="548DD4"/>
          <w:sz w:val="32"/>
          <w:szCs w:val="32"/>
        </w:rPr>
      </w:pPr>
    </w:p>
    <w:p w14:paraId="36D441BF" w14:textId="77777777" w:rsidR="00C67685" w:rsidRDefault="00C67685" w:rsidP="00C67685">
      <w:pPr>
        <w:rPr>
          <w:i/>
          <w:color w:val="548DD4"/>
          <w:sz w:val="32"/>
          <w:szCs w:val="32"/>
        </w:rPr>
      </w:pPr>
    </w:p>
    <w:p w14:paraId="07EB0406" w14:textId="77777777" w:rsidR="00C67685" w:rsidRDefault="00C67685" w:rsidP="00C67685">
      <w:pPr>
        <w:rPr>
          <w:i/>
          <w:color w:val="548DD4"/>
          <w:sz w:val="32"/>
          <w:szCs w:val="32"/>
        </w:rPr>
      </w:pPr>
    </w:p>
    <w:p w14:paraId="5E06002B" w14:textId="77777777" w:rsidR="00C67685" w:rsidRDefault="00C67685" w:rsidP="00C67685">
      <w:pPr>
        <w:rPr>
          <w:i/>
          <w:color w:val="548DD4"/>
          <w:sz w:val="32"/>
          <w:szCs w:val="32"/>
        </w:rPr>
      </w:pPr>
    </w:p>
    <w:p w14:paraId="27414EFC" w14:textId="77777777" w:rsidR="00C67685" w:rsidRDefault="00C67685" w:rsidP="00C6768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0F7FD977" w14:textId="77777777" w:rsidR="00C67685" w:rsidRDefault="00C67685" w:rsidP="00C67685">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36C65B62" w14:textId="77777777" w:rsidR="00C67685" w:rsidRDefault="00C67685" w:rsidP="00C67685">
      <w:r>
        <w:rPr>
          <w:i/>
        </w:rPr>
        <w:t>[Type the abstract of the document here:]</w:t>
      </w:r>
    </w:p>
    <w:p w14:paraId="72AC9E6F" w14:textId="77777777" w:rsidR="00C67685" w:rsidRDefault="00C67685" w:rsidP="00C67685">
      <w:pPr>
        <w:tabs>
          <w:tab w:val="left" w:pos="6415"/>
        </w:tabs>
      </w:pPr>
    </w:p>
    <w:p w14:paraId="6346EE60" w14:textId="77777777" w:rsidR="00C67685" w:rsidRDefault="00C67685" w:rsidP="00C67685">
      <w:pPr>
        <w:tabs>
          <w:tab w:val="left" w:pos="6415"/>
        </w:tabs>
      </w:pPr>
    </w:p>
    <w:p w14:paraId="3333C200" w14:textId="77777777" w:rsidR="00C67685" w:rsidRDefault="00C67685" w:rsidP="00C67685">
      <w:pPr>
        <w:tabs>
          <w:tab w:val="left" w:pos="6415"/>
        </w:tabs>
      </w:pPr>
      <w:r>
        <w:tab/>
      </w:r>
    </w:p>
    <w:p w14:paraId="63A64DC5" w14:textId="77777777" w:rsidR="00C67685" w:rsidRDefault="00C67685" w:rsidP="00C67685"/>
    <w:p w14:paraId="7E025B40" w14:textId="77777777" w:rsidR="00C67685" w:rsidRDefault="00C67685" w:rsidP="00C67685">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B739A8A" w14:textId="77777777" w:rsidR="00C67685" w:rsidRDefault="00C67685" w:rsidP="00C67685">
      <w:pPr>
        <w:pStyle w:val="NormalH"/>
        <w:rPr>
          <w:color w:val="951B13"/>
        </w:rPr>
      </w:pPr>
      <w:r>
        <w:rPr>
          <w:color w:val="951B13"/>
        </w:rPr>
        <w:lastRenderedPageBreak/>
        <w:t>Table of contents</w:t>
      </w:r>
    </w:p>
    <w:p w14:paraId="5CFC7660" w14:textId="77777777" w:rsidR="00C67685" w:rsidRDefault="00C67685" w:rsidP="00C67685">
      <w:pPr>
        <w:pStyle w:val="TOC2"/>
        <w:tabs>
          <w:tab w:val="clear" w:pos="1540"/>
          <w:tab w:val="left" w:pos="-110"/>
          <w:tab w:val="right" w:leader="dot" w:pos="8467"/>
        </w:tabs>
        <w:ind w:left="990" w:firstLine="0"/>
        <w:rPr>
          <w:b/>
          <w:bCs/>
        </w:rPr>
      </w:pPr>
    </w:p>
    <w:p w14:paraId="5C561D56" w14:textId="77777777" w:rsidR="00C67685" w:rsidRDefault="00C67685" w:rsidP="00C67685">
      <w:pPr>
        <w:pStyle w:val="TOC3"/>
      </w:pPr>
      <w:r>
        <w:tab/>
      </w:r>
    </w:p>
    <w:p w14:paraId="6EB04BA0" w14:textId="77777777" w:rsidR="00C67685" w:rsidRDefault="00C67685" w:rsidP="00C6768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8"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C521BB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9" w:anchor="_Toc25660379" w:history="1">
        <w:r w:rsidR="00C67685">
          <w:rPr>
            <w:rStyle w:val="Hyperlink"/>
            <w:rFonts w:cs="Tahoma"/>
            <w:noProof/>
          </w:rPr>
          <w:t>1.1.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tả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_Toc25660379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4FEB045"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0" w:anchor="_Toc25660380" w:history="1">
        <w:r w:rsidR="00C67685">
          <w:rPr>
            <w:rStyle w:val="Hyperlink"/>
            <w:rFonts w:cs="Tahoma"/>
            <w:noProof/>
          </w:rPr>
          <w:t>1.2.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Công cụ quản lý</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9BD3116"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11" w:anchor="_Toc25660381" w:history="1">
        <w:r w:rsidR="00C67685">
          <w:rPr>
            <w:rStyle w:val="Hyperlink"/>
            <w:noProof/>
          </w:rPr>
          <w:t>2.</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Các nhân sự tham gia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_Toc25660381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A111A19"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2" w:anchor="_Toc25660382" w:history="1">
        <w:r w:rsidR="00C67685">
          <w:rPr>
            <w:rStyle w:val="Hyperlink"/>
            <w:rFonts w:cs="Tahoma"/>
            <w:noProof/>
          </w:rPr>
          <w:t>2.1.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_Toc25660382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D22E349"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3" w:anchor="_Toc25660383" w:history="1">
        <w:r w:rsidR="00C67685">
          <w:rPr>
            <w:rStyle w:val="Hyperlink"/>
            <w:rFonts w:cs="Tahoma"/>
            <w:noProof/>
          </w:rPr>
          <w:t>2.2.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công ty</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_Toc25660383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E7635D1"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4" w:anchor="_Toc25660384" w:history="1">
        <w:r w:rsidR="00C67685">
          <w:rPr>
            <w:rStyle w:val="Hyperlink"/>
            <w:rFonts w:cs="Tahoma"/>
            <w:noProof/>
          </w:rPr>
          <w:t>2.3.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Phân chia vai trò của thành viên dự án và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_Toc25660384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7FB8C02"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15" w:anchor="_Toc25660385" w:history="1">
        <w:r w:rsidR="00C67685">
          <w:rPr>
            <w:rStyle w:val="Hyperlink"/>
            <w:noProof/>
          </w:rPr>
          <w:t>3.</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Khảo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_Toc25660385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083716F3"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6" w:anchor="_Toc25660386" w:history="1">
        <w:r w:rsidR="00C67685">
          <w:rPr>
            <w:rStyle w:val="Hyperlink"/>
            <w:rFonts w:cs="Tahoma"/>
            <w:noProof/>
          </w:rPr>
          <w:t>3.1.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Yêu cầu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_Toc25660386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478233F"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7" w:anchor="_Toc25660387" w:history="1">
        <w:r w:rsidR="00C67685">
          <w:rPr>
            <w:rStyle w:val="Hyperlink"/>
            <w:rFonts w:cs="Tahoma"/>
            <w:noProof/>
          </w:rPr>
          <w:t>3.2.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hiện thời – nghiệp vụ</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_Toc25660387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FECFFD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8" w:anchor="_Toc25660388" w:history="1">
        <w:r w:rsidR="00C67685">
          <w:rPr>
            <w:rStyle w:val="Hyperlink"/>
            <w:rFonts w:cs="Tahoma"/>
            <w:noProof/>
          </w:rPr>
          <w:t>3.3.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dự kiến sau khi áp dụng sản phẩm mới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_Toc25660388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2203179"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19" w:anchor="_Toc25660389" w:history="1">
        <w:r w:rsidR="00C67685">
          <w:rPr>
            <w:rStyle w:val="Hyperlink"/>
            <w:rFonts w:cs="Tahoma"/>
            <w:noProof/>
          </w:rPr>
          <w:t>3.4.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Phạm vi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3816E2A6"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20" w:anchor="_Toc25660390" w:history="1">
        <w:r w:rsidR="00C67685">
          <w:rPr>
            <w:rStyle w:val="Hyperlink"/>
            <w:noProof/>
          </w:rPr>
          <w:t>4.</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Giao tiếp/Trao đổi thông tin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101BF29"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21" w:anchor="_Toc25660391" w:history="1">
        <w:r w:rsidR="00C67685">
          <w:rPr>
            <w:rStyle w:val="Hyperlink"/>
            <w:noProof/>
          </w:rPr>
          <w:t>5.</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chung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_Toc25660391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1B0F8554"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22" w:anchor="_Toc25660392" w:history="1">
        <w:r w:rsidR="00C67685">
          <w:rPr>
            <w:rStyle w:val="Hyperlink"/>
            <w:rFonts w:cs="Tahoma"/>
            <w:noProof/>
          </w:rPr>
          <w:t>5.1.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tính năng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_Toc25660392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D7A9D8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23" w:anchor="_Toc25660393" w:history="1">
        <w:r w:rsidR="00C67685">
          <w:rPr>
            <w:rStyle w:val="Hyperlink"/>
            <w:rFonts w:cs="Tahoma"/>
            <w:noProof/>
          </w:rPr>
          <w:t>5.2.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Work Breakdown Structure</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_Toc25660393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23FA8F8D"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24" w:anchor="_Toc25660394" w:history="1">
        <w:r w:rsidR="00C67685">
          <w:rPr>
            <w:rStyle w:val="Hyperlink"/>
            <w:rFonts w:cs="Tahoma"/>
            <w:noProof/>
          </w:rPr>
          <w:t>5.3.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thời gian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_Toc25660394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5E61D496"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25" w:anchor="_Toc25660395" w:history="1">
        <w:r w:rsidR="00C67685">
          <w:rPr>
            <w:rStyle w:val="Hyperlink"/>
            <w:rFonts w:cs="Tahoma"/>
            <w:noProof/>
          </w:rPr>
          <w:t>5.4.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rủi ro</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_Toc25660395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6A255974"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26" w:anchor="_Toc25660396" w:history="1">
        <w:r w:rsidR="00C67685">
          <w:rPr>
            <w:rStyle w:val="Hyperlink"/>
            <w:noProof/>
          </w:rPr>
          <w:t>6.</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giá thành</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_Toc25660396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5E5A49D"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27" w:anchor="_Toc25660397" w:history="1">
        <w:r w:rsidR="00C67685">
          <w:rPr>
            <w:rStyle w:val="Hyperlink"/>
            <w:noProof/>
          </w:rPr>
          <w:t>7.</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chất lượng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_Toc25660397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45E8DCF9"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28" w:anchor="_Toc25660398" w:history="1">
        <w:r w:rsidR="00C67685">
          <w:rPr>
            <w:rStyle w:val="Hyperlink"/>
            <w:noProof/>
          </w:rPr>
          <w:t>8.</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Phân tích thiết kế</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_Toc25660398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1172104E"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29" w:anchor="_Toc25660399" w:history="1">
        <w:r w:rsidR="00C67685">
          <w:rPr>
            <w:rStyle w:val="Hyperlink"/>
            <w:rFonts w:cs="Tahoma"/>
            <w:noProof/>
            <w:lang w:eastAsia="en-US"/>
          </w:rPr>
          <w:t>8.1.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Mô hình tích hợp phần cứng/phần mềm</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_Toc25660399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FE83DA0"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0" w:anchor="_Toc25660400" w:history="1">
        <w:r w:rsidR="00C67685">
          <w:rPr>
            <w:rStyle w:val="Hyperlink"/>
            <w:rFonts w:cs="Tahoma"/>
            <w:noProof/>
            <w:lang w:eastAsia="en-US"/>
          </w:rPr>
          <w:t>8.2.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Giao diện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_Toc25660400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6B91134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1" w:anchor="_Toc25660401" w:history="1">
        <w:r w:rsidR="00C67685">
          <w:rPr>
            <w:rStyle w:val="Hyperlink"/>
            <w:rFonts w:cs="Tahoma"/>
            <w:noProof/>
            <w:lang w:eastAsia="en-US"/>
          </w:rPr>
          <w:t>8.3.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Cơ sở dữ liệu</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_Toc25660401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379DFADD"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2" w:anchor="_Toc25660402" w:history="1">
        <w:r w:rsidR="00C67685">
          <w:rPr>
            <w:rStyle w:val="Hyperlink"/>
            <w:rFonts w:cs="Tahoma"/>
            <w:noProof/>
            <w:lang w:eastAsia="en-US"/>
          </w:rPr>
          <w:t>8.4.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Mạng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_Toc25660402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2ADC93A"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33" w:anchor="_Toc25660403" w:history="1">
        <w:r w:rsidR="00C67685">
          <w:rPr>
            <w:rStyle w:val="Hyperlink"/>
            <w:noProof/>
          </w:rPr>
          <w:t>9.</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Giám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_Toc25660403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200D80D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4" w:anchor="_Toc25660404" w:history="1">
        <w:r w:rsidR="00C67685">
          <w:rPr>
            <w:rStyle w:val="Hyperlink"/>
            <w:rFonts w:cs="Tahoma"/>
            <w:noProof/>
          </w:rPr>
          <w:t>9.1.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Trả lời câu hỏi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_Toc25660404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114E950"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35" w:anchor="_Toc25660405" w:history="1">
        <w:r w:rsidR="00C67685">
          <w:rPr>
            <w:rStyle w:val="Hyperlink"/>
            <w:noProof/>
          </w:rPr>
          <w:t>10.</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Đóng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_Toc25660405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A476BCA"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6" w:anchor="_Toc25660406" w:history="1">
        <w:r w:rsidR="00C67685">
          <w:rPr>
            <w:rStyle w:val="Hyperlink"/>
            <w:rFonts w:cs="Tahoma"/>
            <w:noProof/>
          </w:rPr>
          <w:t>10.1.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mã nguồn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_Toc25660406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00FF1A66" w14:textId="77777777" w:rsidR="00C67685" w:rsidRDefault="00B77EC1" w:rsidP="00C67685">
      <w:pPr>
        <w:pStyle w:val="TOC2"/>
        <w:rPr>
          <w:rFonts w:asciiTheme="minorHAnsi" w:eastAsiaTheme="minorEastAsia" w:hAnsiTheme="minorHAnsi" w:cstheme="minorBidi"/>
          <w:noProof/>
          <w:sz w:val="22"/>
          <w:szCs w:val="22"/>
          <w:lang w:eastAsia="en-US" w:bidi="ar-SA"/>
        </w:rPr>
      </w:pPr>
      <w:hyperlink r:id="rId37" w:anchor="_Toc25660407" w:history="1">
        <w:r w:rsidR="00C67685">
          <w:rPr>
            <w:rStyle w:val="Hyperlink"/>
            <w:rFonts w:cs="Tahoma"/>
            <w:noProof/>
          </w:rPr>
          <w:t>10.2.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công việc</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_Toc25660407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55A471C0" w14:textId="77777777" w:rsidR="00C67685" w:rsidRDefault="00B77EC1" w:rsidP="00C67685">
      <w:pPr>
        <w:pStyle w:val="TOC1"/>
        <w:rPr>
          <w:rFonts w:asciiTheme="minorHAnsi" w:eastAsiaTheme="minorEastAsia" w:hAnsiTheme="minorHAnsi" w:cstheme="minorBidi"/>
          <w:b w:val="0"/>
          <w:bCs w:val="0"/>
          <w:caps w:val="0"/>
          <w:noProof/>
          <w:sz w:val="22"/>
          <w:szCs w:val="22"/>
          <w:lang w:eastAsia="en-US" w:bidi="ar-SA"/>
        </w:rPr>
      </w:pPr>
      <w:hyperlink r:id="rId38" w:anchor="_Toc25660408" w:history="1">
        <w:r w:rsidR="00C67685">
          <w:rPr>
            <w:rStyle w:val="Hyperlink"/>
            <w:noProof/>
            <w:lang w:eastAsia="en-US"/>
          </w:rPr>
          <w:t>11.</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lang w:eastAsia="en-US"/>
          </w:rPr>
          <w:t>Danh mục tài liệu liên quan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_Toc25660408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20ACC385" w14:textId="77777777" w:rsidR="00C67685" w:rsidRDefault="00C67685" w:rsidP="00C67685">
      <w:pPr>
        <w:pStyle w:val="TOC3"/>
      </w:pPr>
      <w:r>
        <w:rPr>
          <w:rFonts w:eastAsia="Tahoma" w:cs="Tahoma"/>
          <w:u w:val="single"/>
        </w:rPr>
        <w:fldChar w:fldCharType="end"/>
      </w:r>
      <w:r>
        <w:t xml:space="preserve"> </w:t>
      </w:r>
      <w:r>
        <w:br w:type="page"/>
      </w:r>
    </w:p>
    <w:p w14:paraId="1ED5926C" w14:textId="77777777" w:rsidR="00C67685" w:rsidRDefault="00C67685" w:rsidP="00C67685">
      <w:pPr>
        <w:widowControl/>
        <w:suppressAutoHyphens w:val="0"/>
        <w:spacing w:after="0"/>
        <w:jc w:val="left"/>
        <w:rPr>
          <w:iCs/>
        </w:rPr>
        <w:sectPr w:rsidR="00C67685">
          <w:footnotePr>
            <w:pos w:val="beneathText"/>
          </w:footnotePr>
          <w:pgSz w:w="11905" w:h="16837"/>
          <w:pgMar w:top="1138" w:right="1138" w:bottom="1138" w:left="1987" w:header="720" w:footer="720" w:gutter="0"/>
          <w:pgNumType w:fmt="lowerRoman"/>
          <w:cols w:space="720"/>
        </w:sectPr>
      </w:pPr>
    </w:p>
    <w:p w14:paraId="025EE931" w14:textId="77777777" w:rsidR="00C67685" w:rsidRDefault="00C67685" w:rsidP="00C67685">
      <w:pPr>
        <w:pStyle w:val="Heading1"/>
        <w:numPr>
          <w:ilvl w:val="0"/>
          <w:numId w:val="18"/>
        </w:numPr>
      </w:pPr>
      <w:bookmarkStart w:id="0" w:name="_Toc25660378"/>
      <w:r>
        <w:lastRenderedPageBreak/>
        <w:t>Giới thiệu dự án</w:t>
      </w:r>
      <w:bookmarkEnd w:id="0"/>
    </w:p>
    <w:p w14:paraId="0E24B9DF" w14:textId="77777777" w:rsidR="00C67685" w:rsidRDefault="00C67685" w:rsidP="00C67685">
      <w:pPr>
        <w:pStyle w:val="Heading2"/>
        <w:numPr>
          <w:ilvl w:val="1"/>
          <w:numId w:val="18"/>
        </w:numPr>
      </w:pPr>
      <w:bookmarkStart w:id="1" w:name="_Toc25660379"/>
      <w:r>
        <w:t>Mô tả dự án</w:t>
      </w:r>
      <w:bookmarkEnd w:id="1"/>
    </w:p>
    <w:p w14:paraId="31FB54EA" w14:textId="65F99741" w:rsidR="00C67685" w:rsidRDefault="00B426F3" w:rsidP="00C67685">
      <w:pPr>
        <w:pStyle w:val="ListParagraph"/>
        <w:numPr>
          <w:ilvl w:val="0"/>
          <w:numId w:val="19"/>
        </w:numPr>
      </w:pPr>
      <w:bookmarkStart w:id="2" w:name="_Toc25660380"/>
      <w:r>
        <w:t>Xây dựng hệ thống nhận dạng trên camera để phát hiện có nguy hiểm ở bê bơi</w:t>
      </w:r>
    </w:p>
    <w:p w14:paraId="11F568A2" w14:textId="77777777" w:rsidR="00C67685" w:rsidRDefault="00C67685" w:rsidP="00C67685">
      <w:pPr>
        <w:pStyle w:val="Heading2"/>
        <w:numPr>
          <w:ilvl w:val="1"/>
          <w:numId w:val="18"/>
        </w:numPr>
      </w:pPr>
      <w:r>
        <w:t>Công cụ quản lý</w:t>
      </w:r>
      <w:bookmarkEnd w:id="2"/>
    </w:p>
    <w:p w14:paraId="5CAE78F3" w14:textId="34E41F8F" w:rsidR="00B426F3" w:rsidRDefault="00C67685" w:rsidP="00B426F3">
      <w:pPr>
        <w:jc w:val="left"/>
      </w:pPr>
      <w:r>
        <w:rPr>
          <w:b/>
          <w:bCs/>
        </w:rPr>
        <w:t>Link Quản lý và phân chia công việc:</w:t>
      </w:r>
      <w:r>
        <w:t xml:space="preserve"> MS Planner </w:t>
      </w:r>
      <w:r>
        <w:rPr>
          <w:color w:val="FF0000"/>
        </w:rPr>
        <w:t xml:space="preserve">(bắt buộc): </w:t>
      </w:r>
    </w:p>
    <w:p w14:paraId="2E9B816C" w14:textId="1397E2AB" w:rsidR="004C43EF" w:rsidRDefault="00B77EC1" w:rsidP="00B426F3">
      <w:pPr>
        <w:jc w:val="left"/>
      </w:pPr>
      <w:hyperlink r:id="rId39" w:anchor="/plantaskboard?groupId=e96022b9-3c2f-45ac-8ed7-458fc85d51cb&amp;planId=cB3jg9_ICEmYnn7HRnPXj8kAEy7Q" w:history="1">
        <w:r w:rsidR="004C43EF" w:rsidRPr="004C43EF">
          <w:rPr>
            <w:color w:val="0000FF"/>
            <w:u w:val="single"/>
          </w:rPr>
          <w:t>https://tasks.office.com/husteduvn.onmicrosoft.com/vi-VN/Home/Planner/#/plantaskboard?groupId=e96022b9-3c2f-45ac-8ed7-458fc85d51cb&amp;planId=cB3jg9_ICEmYnn7HRnPXj8kAEy7Q</w:t>
        </w:r>
      </w:hyperlink>
    </w:p>
    <w:p w14:paraId="6C5C5862" w14:textId="77777777" w:rsidR="002949E6" w:rsidRDefault="00C67685" w:rsidP="00B426F3">
      <w:pPr>
        <w:jc w:val="left"/>
        <w:rPr>
          <w:color w:val="FF0000"/>
        </w:rPr>
      </w:pPr>
      <w:r>
        <w:rPr>
          <w:b/>
          <w:bCs/>
        </w:rPr>
        <w:t>Link Quản lý mã nguồn:</w:t>
      </w:r>
      <w:r>
        <w:t xml:space="preserve"> GitHub/GitLab </w:t>
      </w:r>
      <w:r>
        <w:rPr>
          <w:color w:val="FF0000"/>
        </w:rPr>
        <w:t>(bắt buộc):</w:t>
      </w:r>
    </w:p>
    <w:p w14:paraId="65AEED02" w14:textId="38DC0944" w:rsidR="00C67685" w:rsidRDefault="00C67685" w:rsidP="00B426F3">
      <w:pPr>
        <w:jc w:val="left"/>
      </w:pPr>
      <w:r>
        <w:rPr>
          <w:color w:val="FF0000"/>
        </w:rPr>
        <w:t xml:space="preserve"> </w:t>
      </w:r>
      <w:hyperlink r:id="rId40" w:history="1">
        <w:r w:rsidR="002949E6" w:rsidRPr="002949E6">
          <w:rPr>
            <w:color w:val="0000FF"/>
            <w:u w:val="single"/>
          </w:rPr>
          <w:t>https://github.com/nghia9797/QTDA-nhom13-20192</w:t>
        </w:r>
      </w:hyperlink>
    </w:p>
    <w:p w14:paraId="02C7493C" w14:textId="77777777" w:rsidR="00C67685" w:rsidRDefault="00C67685" w:rsidP="00C67685">
      <w:pPr>
        <w:pStyle w:val="Heading1"/>
        <w:numPr>
          <w:ilvl w:val="0"/>
          <w:numId w:val="18"/>
        </w:numPr>
      </w:pPr>
      <w:bookmarkStart w:id="3" w:name="_Toc25660381"/>
      <w:r>
        <w:t>Các nhân sự tham gia dự án</w:t>
      </w:r>
      <w:bookmarkEnd w:id="3"/>
    </w:p>
    <w:p w14:paraId="32513EAA" w14:textId="77777777" w:rsidR="00C67685" w:rsidRDefault="00C67685" w:rsidP="00C67685">
      <w:pPr>
        <w:pStyle w:val="Heading2"/>
        <w:numPr>
          <w:ilvl w:val="1"/>
          <w:numId w:val="18"/>
        </w:numPr>
      </w:pPr>
      <w:bookmarkStart w:id="4" w:name="_Toc25660382"/>
      <w:r>
        <w:t>Thông tin liên hệ phía khách hàng</w:t>
      </w:r>
      <w:bookmarkEnd w:id="4"/>
    </w:p>
    <w:p w14:paraId="71DDDE9E" w14:textId="0C90A068" w:rsidR="00C67685" w:rsidRDefault="00C67685" w:rsidP="00C67685">
      <w:pPr>
        <w:pStyle w:val="ListParagraph"/>
        <w:numPr>
          <w:ilvl w:val="0"/>
          <w:numId w:val="19"/>
        </w:numPr>
      </w:pPr>
      <w:bookmarkStart w:id="5" w:name="_Toc25660383"/>
      <w:r>
        <w:t xml:space="preserve">Công ty TNHH </w:t>
      </w:r>
      <w:r w:rsidR="002949E6">
        <w:t xml:space="preserve">ba </w:t>
      </w:r>
      <w:r>
        <w:t xml:space="preserve">thành viên </w:t>
      </w:r>
      <w:r w:rsidR="002949E6">
        <w:t>Nghĩa-Thiên-Hi</w:t>
      </w:r>
      <w:r w:rsidR="0046332A">
        <w:t>ếu</w:t>
      </w:r>
    </w:p>
    <w:p w14:paraId="63273DDE" w14:textId="4EF50209" w:rsidR="002949E6" w:rsidRDefault="002949E6" w:rsidP="002949E6">
      <w:pPr>
        <w:pStyle w:val="ListParagraph"/>
        <w:numPr>
          <w:ilvl w:val="0"/>
          <w:numId w:val="19"/>
        </w:numPr>
      </w:pPr>
      <w:r w:rsidRPr="002949E6">
        <w:t>ThienNghia</w:t>
      </w:r>
      <w:r>
        <w:t>Hieu97.</w:t>
      </w:r>
      <w:r w:rsidRPr="002949E6">
        <w:t>hu</w:t>
      </w:r>
      <w:r>
        <w:t>st@gmail.com</w:t>
      </w:r>
    </w:p>
    <w:p w14:paraId="3CB189FA" w14:textId="77777777" w:rsidR="00C67685" w:rsidRDefault="00C67685" w:rsidP="00C67685">
      <w:pPr>
        <w:pStyle w:val="ListParagraph"/>
        <w:numPr>
          <w:ilvl w:val="0"/>
          <w:numId w:val="19"/>
        </w:numPr>
      </w:pPr>
      <w:r>
        <w:t>Hotline: 038399999</w:t>
      </w:r>
    </w:p>
    <w:p w14:paraId="0206FD9D" w14:textId="2FD33AA4" w:rsidR="00C67685" w:rsidRDefault="00C67685" w:rsidP="00C67685">
      <w:pPr>
        <w:pStyle w:val="ListParagraph"/>
        <w:numPr>
          <w:ilvl w:val="0"/>
          <w:numId w:val="19"/>
        </w:numPr>
      </w:pPr>
      <w:r>
        <w:t xml:space="preserve">Fanpage: </w:t>
      </w:r>
      <w:hyperlink r:id="rId41" w:history="1">
        <w:r>
          <w:rPr>
            <w:rStyle w:val="Hyperlink"/>
          </w:rPr>
          <w:t>https://www.facebook.com/</w:t>
        </w:r>
      </w:hyperlink>
      <w:r w:rsidR="0046332A">
        <w:t>nghia9797</w:t>
      </w:r>
    </w:p>
    <w:p w14:paraId="613C0F94" w14:textId="77777777" w:rsidR="00C67685" w:rsidRDefault="00C67685" w:rsidP="00C67685">
      <w:pPr>
        <w:pStyle w:val="Heading2"/>
        <w:numPr>
          <w:ilvl w:val="1"/>
          <w:numId w:val="18"/>
        </w:numPr>
      </w:pPr>
      <w:r>
        <w:t>Thông tin liên hệ phía công ty</w:t>
      </w:r>
      <w:bookmarkEnd w:id="5"/>
    </w:p>
    <w:p w14:paraId="0F8EE2FD" w14:textId="77777777" w:rsidR="0046332A" w:rsidRDefault="0046332A" w:rsidP="0046332A">
      <w:pPr>
        <w:pStyle w:val="ListParagraph"/>
        <w:numPr>
          <w:ilvl w:val="0"/>
          <w:numId w:val="19"/>
        </w:numPr>
      </w:pPr>
      <w:bookmarkStart w:id="6" w:name="_Toc25660384"/>
      <w:r>
        <w:t>Công ty TNHH ba thành viên Nghĩa-Thiên-Hiếu</w:t>
      </w:r>
    </w:p>
    <w:p w14:paraId="77A6BD1D" w14:textId="77777777" w:rsidR="0046332A" w:rsidRDefault="0046332A" w:rsidP="0046332A">
      <w:pPr>
        <w:pStyle w:val="ListParagraph"/>
        <w:numPr>
          <w:ilvl w:val="0"/>
          <w:numId w:val="19"/>
        </w:numPr>
      </w:pPr>
      <w:r w:rsidRPr="002949E6">
        <w:t>ThienNghia</w:t>
      </w:r>
      <w:r>
        <w:t>Hieu97.</w:t>
      </w:r>
      <w:r w:rsidRPr="002949E6">
        <w:t>hu</w:t>
      </w:r>
      <w:r>
        <w:t>st@gmail.com</w:t>
      </w:r>
    </w:p>
    <w:p w14:paraId="52B208BE" w14:textId="77777777" w:rsidR="0046332A" w:rsidRDefault="0046332A" w:rsidP="0046332A">
      <w:pPr>
        <w:pStyle w:val="ListParagraph"/>
        <w:numPr>
          <w:ilvl w:val="0"/>
          <w:numId w:val="19"/>
        </w:numPr>
      </w:pPr>
      <w:r>
        <w:t>Hotline: 038399999</w:t>
      </w:r>
    </w:p>
    <w:p w14:paraId="1306455B" w14:textId="77777777" w:rsidR="0046332A" w:rsidRDefault="0046332A" w:rsidP="0046332A">
      <w:pPr>
        <w:pStyle w:val="ListParagraph"/>
        <w:numPr>
          <w:ilvl w:val="0"/>
          <w:numId w:val="19"/>
        </w:numPr>
      </w:pPr>
      <w:r>
        <w:t xml:space="preserve">Fanpage: </w:t>
      </w:r>
      <w:hyperlink r:id="rId42" w:history="1">
        <w:r>
          <w:rPr>
            <w:rStyle w:val="Hyperlink"/>
          </w:rPr>
          <w:t>https://www.facebook.com/</w:t>
        </w:r>
      </w:hyperlink>
      <w:r>
        <w:t>nghia9797</w:t>
      </w:r>
    </w:p>
    <w:p w14:paraId="709E5A89" w14:textId="0D4427AE" w:rsidR="002A7D11" w:rsidRPr="002A7D11" w:rsidRDefault="00C67685" w:rsidP="002A7D11">
      <w:pPr>
        <w:pStyle w:val="Heading2"/>
        <w:numPr>
          <w:ilvl w:val="1"/>
          <w:numId w:val="18"/>
        </w:numPr>
      </w:pPr>
      <w:r>
        <w:t>Phân chia vai trò của thành viên dự án và khách hàng</w:t>
      </w:r>
      <w:bookmarkEnd w:id="6"/>
    </w:p>
    <w:p w14:paraId="02EAF10F" w14:textId="77777777" w:rsidR="0046332A" w:rsidRDefault="0046332A" w:rsidP="0046332A">
      <w:pPr>
        <w:pStyle w:val="ListParagraph"/>
        <w:numPr>
          <w:ilvl w:val="0"/>
          <w:numId w:val="39"/>
        </w:numPr>
        <w:rPr>
          <w:i/>
          <w:iCs/>
        </w:rPr>
      </w:pPr>
      <w:r w:rsidRPr="0046332A">
        <w:rPr>
          <w:i/>
          <w:iCs/>
        </w:rPr>
        <w:t>Giám đốc: A, quản lý tài chính, nhân sự</w:t>
      </w:r>
      <w:r>
        <w:rPr>
          <w:i/>
          <w:iCs/>
        </w:rPr>
        <w:t xml:space="preserve"> </w:t>
      </w:r>
    </w:p>
    <w:p w14:paraId="440B2D1E" w14:textId="78004899" w:rsidR="0046332A" w:rsidRPr="0046332A" w:rsidRDefault="0046332A" w:rsidP="0046332A">
      <w:pPr>
        <w:pStyle w:val="ListParagraph"/>
        <w:numPr>
          <w:ilvl w:val="0"/>
          <w:numId w:val="39"/>
        </w:numPr>
        <w:rPr>
          <w:i/>
          <w:iCs/>
        </w:rPr>
      </w:pPr>
      <w:r w:rsidRPr="0046332A">
        <w:rPr>
          <w:i/>
          <w:iCs/>
        </w:rPr>
        <w:t>B: Chi tiết kế hoạch, báo cáo tiến độ, quản lý chất lượng</w:t>
      </w:r>
    </w:p>
    <w:p w14:paraId="4E0FCBF4" w14:textId="77777777" w:rsidR="0046332A" w:rsidRDefault="0046332A" w:rsidP="0046332A">
      <w:pPr>
        <w:pStyle w:val="ListParagraph"/>
        <w:numPr>
          <w:ilvl w:val="0"/>
          <w:numId w:val="39"/>
        </w:numPr>
        <w:rPr>
          <w:i/>
          <w:iCs/>
        </w:rPr>
      </w:pPr>
      <w:r w:rsidRPr="0046332A">
        <w:rPr>
          <w:i/>
          <w:iCs/>
        </w:rPr>
        <w:t xml:space="preserve">Lập trình viên: </w:t>
      </w:r>
      <w:proofErr w:type="gramStart"/>
      <w:r w:rsidRPr="0046332A">
        <w:rPr>
          <w:i/>
          <w:iCs/>
        </w:rPr>
        <w:t>C,D</w:t>
      </w:r>
      <w:proofErr w:type="gramEnd"/>
      <w:r w:rsidRPr="0046332A">
        <w:rPr>
          <w:i/>
          <w:iCs/>
        </w:rPr>
        <w:t>,E</w:t>
      </w:r>
    </w:p>
    <w:p w14:paraId="295C886C" w14:textId="02929FF9" w:rsidR="00C67685" w:rsidRPr="0046332A" w:rsidRDefault="0046332A" w:rsidP="0046332A">
      <w:pPr>
        <w:pStyle w:val="ListParagraph"/>
        <w:numPr>
          <w:ilvl w:val="0"/>
          <w:numId w:val="39"/>
        </w:numPr>
        <w:rPr>
          <w:i/>
          <w:iCs/>
        </w:rPr>
      </w:pPr>
      <w:r w:rsidRPr="0046332A">
        <w:rPr>
          <w:i/>
          <w:iCs/>
        </w:rPr>
        <w:t>Phiên dịch: G</w:t>
      </w:r>
    </w:p>
    <w:p w14:paraId="5DEA6E26" w14:textId="77777777" w:rsidR="00C67685" w:rsidRDefault="00C67685" w:rsidP="00C67685"/>
    <w:p w14:paraId="05909C9F" w14:textId="77777777" w:rsidR="00C67685" w:rsidRDefault="00C67685" w:rsidP="00C67685"/>
    <w:p w14:paraId="17D53A0F" w14:textId="77777777" w:rsidR="00C67685" w:rsidRDefault="00C67685" w:rsidP="00C67685">
      <w:pPr>
        <w:pStyle w:val="Heading1"/>
        <w:numPr>
          <w:ilvl w:val="0"/>
          <w:numId w:val="18"/>
        </w:numPr>
      </w:pPr>
      <w:bookmarkStart w:id="7" w:name="_Toc25660385"/>
      <w:r>
        <w:lastRenderedPageBreak/>
        <w:t>Khảo sát dự án</w:t>
      </w:r>
      <w:bookmarkEnd w:id="7"/>
    </w:p>
    <w:p w14:paraId="6A211110" w14:textId="77777777" w:rsidR="00C67685" w:rsidRDefault="00C67685" w:rsidP="00C67685">
      <w:pPr>
        <w:pStyle w:val="Heading2"/>
        <w:numPr>
          <w:ilvl w:val="1"/>
          <w:numId w:val="18"/>
        </w:numPr>
      </w:pPr>
      <w:bookmarkStart w:id="8" w:name="_Toc25660386"/>
      <w:r>
        <w:t>Yêu cầu khách hàng</w:t>
      </w:r>
      <w:bookmarkEnd w:id="8"/>
    </w:p>
    <w:p w14:paraId="20C6663F" w14:textId="136140A5" w:rsidR="00C67685" w:rsidRDefault="002949E6" w:rsidP="00C67685">
      <w:pPr>
        <w:pStyle w:val="ListParagraph"/>
        <w:numPr>
          <w:ilvl w:val="0"/>
          <w:numId w:val="21"/>
        </w:numPr>
      </w:pPr>
      <w:r>
        <w:t>Xây dựng hệ thống nhận dạng trên camera để phát hiện nguy hiểm ở bể bơi</w:t>
      </w:r>
    </w:p>
    <w:p w14:paraId="14F9BCDB" w14:textId="31A90678" w:rsidR="002949E6" w:rsidRDefault="002949E6" w:rsidP="00C67685">
      <w:pPr>
        <w:pStyle w:val="ListParagraph"/>
        <w:numPr>
          <w:ilvl w:val="0"/>
          <w:numId w:val="21"/>
        </w:numPr>
      </w:pPr>
      <w:r>
        <w:t>Đảm bảo an toàn về tính mạng khi gặp sự cố ở b</w:t>
      </w:r>
      <w:r w:rsidR="0046332A">
        <w:t>ể</w:t>
      </w:r>
      <w:r>
        <w:t xml:space="preserve"> bơi</w:t>
      </w:r>
    </w:p>
    <w:p w14:paraId="3C6A0994" w14:textId="54314091" w:rsidR="0046332A" w:rsidRDefault="0046332A" w:rsidP="00C67685">
      <w:pPr>
        <w:pStyle w:val="ListParagraph"/>
        <w:numPr>
          <w:ilvl w:val="0"/>
          <w:numId w:val="21"/>
        </w:numPr>
      </w:pPr>
      <w:r>
        <w:t>Hệ thống dể sử dụng và hoạt động tự động</w:t>
      </w:r>
    </w:p>
    <w:p w14:paraId="764D3D13" w14:textId="77777777" w:rsidR="00C67685" w:rsidRDefault="00C67685" w:rsidP="00C67685">
      <w:pPr>
        <w:pStyle w:val="ListParagraph"/>
        <w:numPr>
          <w:ilvl w:val="0"/>
          <w:numId w:val="21"/>
        </w:numPr>
      </w:pPr>
      <w:r>
        <w:t>…</w:t>
      </w:r>
    </w:p>
    <w:p w14:paraId="0C2CF8F8" w14:textId="77777777" w:rsidR="00C67685" w:rsidRDefault="00C67685" w:rsidP="00C67685"/>
    <w:p w14:paraId="3457E756" w14:textId="76DAAEFA" w:rsidR="00C67685" w:rsidRDefault="00C67685" w:rsidP="00C67685">
      <w:pPr>
        <w:pStyle w:val="Heading2"/>
        <w:numPr>
          <w:ilvl w:val="1"/>
          <w:numId w:val="18"/>
        </w:numPr>
      </w:pPr>
      <w:bookmarkStart w:id="9" w:name="_Toc25660387"/>
      <w:r>
        <w:t>Mô hình hoạt động hiện thời – nghiệp vụ</w:t>
      </w:r>
      <w:bookmarkEnd w:id="9"/>
    </w:p>
    <w:p w14:paraId="52769E0F" w14:textId="07210B3C" w:rsidR="0046332A" w:rsidRDefault="0046332A" w:rsidP="0046332A">
      <w:pPr>
        <w:pStyle w:val="ListParagraph"/>
        <w:numPr>
          <w:ilvl w:val="0"/>
          <w:numId w:val="40"/>
        </w:numPr>
      </w:pPr>
      <w:r>
        <w:t>Có cứu hộ trực bên cạnh các khu bơi lội để ứng phó với những trường hợp khẩn cấp</w:t>
      </w:r>
    </w:p>
    <w:p w14:paraId="3DB71A41" w14:textId="2A48CDDC" w:rsidR="0046332A" w:rsidRDefault="00785CB0" w:rsidP="0046332A">
      <w:pPr>
        <w:pStyle w:val="ListParagraph"/>
        <w:numPr>
          <w:ilvl w:val="0"/>
          <w:numId w:val="40"/>
        </w:numPr>
      </w:pPr>
      <w:r>
        <w:t>Không có hệ thống giám sát tự động</w:t>
      </w:r>
    </w:p>
    <w:p w14:paraId="460E37A7" w14:textId="1CB69D77" w:rsidR="00785CB0" w:rsidRDefault="00785CB0" w:rsidP="0046332A">
      <w:pPr>
        <w:pStyle w:val="ListParagraph"/>
        <w:numPr>
          <w:ilvl w:val="0"/>
          <w:numId w:val="40"/>
        </w:numPr>
      </w:pPr>
      <w:r>
        <w:t>Không kiểm soát được số lượng người vào, ra bể bơi</w:t>
      </w:r>
    </w:p>
    <w:p w14:paraId="109D0568" w14:textId="5F82717E" w:rsidR="00785CB0" w:rsidRPr="0046332A" w:rsidRDefault="00785CB0" w:rsidP="0046332A">
      <w:pPr>
        <w:pStyle w:val="ListParagraph"/>
        <w:numPr>
          <w:ilvl w:val="0"/>
          <w:numId w:val="40"/>
        </w:numPr>
      </w:pPr>
      <w:r>
        <w:t>Cứu hộ không thể xử lý nhiều tình huống cùng 1 lúc</w:t>
      </w:r>
    </w:p>
    <w:p w14:paraId="2A77DCF2" w14:textId="3898AFA7" w:rsidR="00C67685" w:rsidRDefault="00C67685" w:rsidP="00C67685">
      <w:pPr>
        <w:pStyle w:val="Heading2"/>
        <w:numPr>
          <w:ilvl w:val="1"/>
          <w:numId w:val="18"/>
        </w:numPr>
      </w:pPr>
      <w:bookmarkStart w:id="10" w:name="_Toc25660388"/>
      <w:r>
        <w:t>Mô hình hoạt động dự kiến sau khi áp dụng sản phẩm mới</w:t>
      </w:r>
      <w:bookmarkEnd w:id="10"/>
    </w:p>
    <w:p w14:paraId="4A4DA096" w14:textId="64F4D491" w:rsidR="00785CB0" w:rsidRDefault="00785CB0" w:rsidP="00785CB0">
      <w:pPr>
        <w:pStyle w:val="ListParagraph"/>
        <w:numPr>
          <w:ilvl w:val="0"/>
          <w:numId w:val="41"/>
        </w:numPr>
      </w:pPr>
      <w:r>
        <w:t>Tạo tâm lý an toàn cho các bậc phụ huynh và người dùng</w:t>
      </w:r>
    </w:p>
    <w:p w14:paraId="32292D1B" w14:textId="04E2BA18" w:rsidR="00785CB0" w:rsidRDefault="00785CB0" w:rsidP="00785CB0">
      <w:pPr>
        <w:pStyle w:val="ListParagraph"/>
        <w:numPr>
          <w:ilvl w:val="0"/>
          <w:numId w:val="41"/>
        </w:numPr>
      </w:pPr>
      <w:r>
        <w:t>Dễ dàng kiểm soát số lượng người ra, vào bể bơi</w:t>
      </w:r>
    </w:p>
    <w:p w14:paraId="43F7E799" w14:textId="4A3D344C" w:rsidR="00785CB0" w:rsidRDefault="00785CB0" w:rsidP="00785CB0">
      <w:pPr>
        <w:pStyle w:val="ListParagraph"/>
        <w:numPr>
          <w:ilvl w:val="0"/>
          <w:numId w:val="41"/>
        </w:numPr>
      </w:pPr>
      <w:r>
        <w:t>Xử lý tình huống cấp bách thay cho cứu hộ</w:t>
      </w:r>
    </w:p>
    <w:p w14:paraId="290C1D8E" w14:textId="2C46CBB0" w:rsidR="00785CB0" w:rsidRDefault="00785CB0" w:rsidP="00785CB0">
      <w:pPr>
        <w:pStyle w:val="ListParagraph"/>
        <w:numPr>
          <w:ilvl w:val="0"/>
          <w:numId w:val="41"/>
        </w:numPr>
      </w:pPr>
      <w:r>
        <w:t>Khoanh vùng kiểm soát được khu vực nguy hiểm</w:t>
      </w:r>
    </w:p>
    <w:p w14:paraId="75D3D7B6" w14:textId="44B6546B" w:rsidR="00785CB0" w:rsidRPr="00785CB0" w:rsidRDefault="00785CB0" w:rsidP="00785CB0">
      <w:pPr>
        <w:pStyle w:val="ListParagraph"/>
        <w:numPr>
          <w:ilvl w:val="0"/>
          <w:numId w:val="41"/>
        </w:numPr>
      </w:pPr>
      <w:r>
        <w:t>Đẩy mạnh phong trào bơi lội của thế hệ trẻ</w:t>
      </w:r>
    </w:p>
    <w:p w14:paraId="61E5C4AD" w14:textId="46BFB7FE" w:rsidR="00C67685" w:rsidRDefault="00C67685" w:rsidP="00C67685">
      <w:pPr>
        <w:pStyle w:val="Heading2"/>
        <w:numPr>
          <w:ilvl w:val="1"/>
          <w:numId w:val="18"/>
        </w:numPr>
      </w:pPr>
      <w:bookmarkStart w:id="11" w:name="_Toc25660389"/>
      <w:r>
        <w:t>Phạm vi dự án</w:t>
      </w:r>
      <w:bookmarkEnd w:id="11"/>
    </w:p>
    <w:p w14:paraId="44026E1B" w14:textId="5A5A85D6" w:rsidR="00785CB0" w:rsidRDefault="006440F7" w:rsidP="006440F7">
      <w:pPr>
        <w:pStyle w:val="ListParagraph"/>
        <w:numPr>
          <w:ilvl w:val="0"/>
          <w:numId w:val="42"/>
        </w:numPr>
      </w:pPr>
      <w:r>
        <w:t>Dự án có quy mô trên các tình thành của cả nước nhưng chủ yếu tập trung tại những vùng đông dân cư và mức độ phát triển cao như: Hà Nội, Hải phòng, Tp.HCM, Đà Nẵng…</w:t>
      </w:r>
    </w:p>
    <w:p w14:paraId="5DCD46EB" w14:textId="6CB1AD09" w:rsidR="006440F7" w:rsidRPr="00785CB0" w:rsidRDefault="006440F7" w:rsidP="006440F7">
      <w:pPr>
        <w:pStyle w:val="ListParagraph"/>
        <w:numPr>
          <w:ilvl w:val="0"/>
          <w:numId w:val="42"/>
        </w:numPr>
      </w:pPr>
      <w:r>
        <w:t>Hiện tại chỉ đang ước tính phạm vi tại khu vực các quận tại địa bàn Tp Hà Nội</w:t>
      </w:r>
    </w:p>
    <w:p w14:paraId="79DDA881" w14:textId="77777777" w:rsidR="00C67685" w:rsidRDefault="00C67685" w:rsidP="00C67685">
      <w:pPr>
        <w:pStyle w:val="Heading1"/>
        <w:numPr>
          <w:ilvl w:val="0"/>
          <w:numId w:val="18"/>
        </w:numPr>
      </w:pPr>
      <w:bookmarkStart w:id="12" w:name="_Toc25660390"/>
      <w:r>
        <w:t>Giao tiếp/Trao đổi thông tin</w:t>
      </w:r>
      <w:bookmarkEnd w:id="12"/>
    </w:p>
    <w:p w14:paraId="47965918" w14:textId="77777777" w:rsidR="00C67685" w:rsidRDefault="00C67685" w:rsidP="00C67685">
      <w:pPr>
        <w:rPr>
          <w:i/>
          <w:iCs/>
        </w:rPr>
      </w:pPr>
      <w:r>
        <w:rPr>
          <w:i/>
          <w:iCs/>
        </w:rPr>
        <w:t>Các qui định về họp hành nội bộ</w:t>
      </w:r>
    </w:p>
    <w:p w14:paraId="6DE4CDD9" w14:textId="77777777" w:rsidR="00C67685" w:rsidRDefault="00C67685" w:rsidP="00C67685">
      <w:pPr>
        <w:pStyle w:val="ListParagraph"/>
        <w:numPr>
          <w:ilvl w:val="0"/>
          <w:numId w:val="26"/>
        </w:numPr>
      </w:pPr>
      <w:r>
        <w:t>7h sáng hằng ngày cần đưa ra các công việc cần được hoàn thành.</w:t>
      </w:r>
    </w:p>
    <w:p w14:paraId="7DB9FFC1" w14:textId="24D84CB6" w:rsidR="00C67685" w:rsidRDefault="006440F7" w:rsidP="00C67685">
      <w:pPr>
        <w:pStyle w:val="ListParagraph"/>
        <w:numPr>
          <w:ilvl w:val="0"/>
          <w:numId w:val="26"/>
        </w:numPr>
      </w:pPr>
      <w:r>
        <w:t>5</w:t>
      </w:r>
      <w:r w:rsidR="00C67685">
        <w:t>h chiều hằng ngày báo cáo các cộng việc hoàn thành.</w:t>
      </w:r>
    </w:p>
    <w:p w14:paraId="63958E1D" w14:textId="77777777" w:rsidR="00C67685" w:rsidRDefault="00C67685" w:rsidP="00C67685">
      <w:pPr>
        <w:rPr>
          <w:i/>
          <w:iCs/>
        </w:rPr>
      </w:pPr>
      <w:r>
        <w:rPr>
          <w:i/>
          <w:iCs/>
        </w:rPr>
        <w:t>Các qui định về họp hành với khách hàng</w:t>
      </w:r>
    </w:p>
    <w:p w14:paraId="7B79EA3D" w14:textId="3AD66B26" w:rsidR="00C67685" w:rsidRDefault="00C67685" w:rsidP="00C67685">
      <w:pPr>
        <w:pStyle w:val="ListParagraph"/>
        <w:numPr>
          <w:ilvl w:val="0"/>
          <w:numId w:val="27"/>
        </w:numPr>
      </w:pPr>
      <w:r>
        <w:t xml:space="preserve">Khi cần gặp khách hàng để trao đổi thì sẽ thông báo với khách hàng trước buổi họp </w:t>
      </w:r>
      <w:r w:rsidR="006440F7">
        <w:t>3</w:t>
      </w:r>
      <w:r>
        <w:t xml:space="preserve"> ngày.</w:t>
      </w:r>
    </w:p>
    <w:p w14:paraId="0F1C2218" w14:textId="04619EB0" w:rsidR="00C67685" w:rsidRDefault="00C67685" w:rsidP="00C67685">
      <w:pPr>
        <w:pStyle w:val="ListParagraph"/>
        <w:numPr>
          <w:ilvl w:val="0"/>
          <w:numId w:val="27"/>
        </w:numPr>
      </w:pPr>
      <w:r>
        <w:t xml:space="preserve">Gặp vấn đề cần </w:t>
      </w:r>
      <w:r w:rsidR="006440F7">
        <w:t>x</w:t>
      </w:r>
      <w:r>
        <w:t>ử lý gấp thì trực tiếp thông báo và đến gặp mặt khách hàng luôn.</w:t>
      </w:r>
    </w:p>
    <w:p w14:paraId="4554B6FA" w14:textId="77777777" w:rsidR="00C67685" w:rsidRDefault="00C67685" w:rsidP="00C67685">
      <w:pPr>
        <w:pStyle w:val="Heading1"/>
        <w:numPr>
          <w:ilvl w:val="0"/>
          <w:numId w:val="18"/>
        </w:numPr>
      </w:pPr>
      <w:bookmarkStart w:id="13" w:name="_Toc25660391"/>
      <w:r>
        <w:lastRenderedPageBreak/>
        <w:t>Ước lượng chung</w:t>
      </w:r>
      <w:bookmarkEnd w:id="13"/>
    </w:p>
    <w:p w14:paraId="5DFC80DE" w14:textId="77777777" w:rsidR="00C67685" w:rsidRDefault="00C67685" w:rsidP="00C67685">
      <w:pPr>
        <w:pStyle w:val="Heading2"/>
        <w:numPr>
          <w:ilvl w:val="1"/>
          <w:numId w:val="18"/>
        </w:numPr>
      </w:pPr>
      <w:bookmarkStart w:id="14" w:name="_Toc25660392"/>
      <w:r>
        <w:t>Ước lượng tính năng</w:t>
      </w:r>
      <w:bookmarkEnd w:id="14"/>
    </w:p>
    <w:p w14:paraId="10266ECF" w14:textId="77777777" w:rsidR="006440F7" w:rsidRDefault="006440F7" w:rsidP="006440F7">
      <w:pPr>
        <w:pStyle w:val="ListParagraph"/>
        <w:numPr>
          <w:ilvl w:val="0"/>
          <w:numId w:val="43"/>
        </w:numPr>
        <w:rPr>
          <w:i/>
          <w:iCs/>
        </w:rPr>
      </w:pPr>
      <w:r w:rsidRPr="006440F7">
        <w:rPr>
          <w:i/>
          <w:iCs/>
        </w:rPr>
        <w:t>Nêu khoảng 5 tính năng</w:t>
      </w:r>
    </w:p>
    <w:p w14:paraId="651E57AC" w14:textId="77777777" w:rsidR="006440F7" w:rsidRDefault="006440F7" w:rsidP="006440F7">
      <w:pPr>
        <w:pStyle w:val="ListParagraph"/>
        <w:numPr>
          <w:ilvl w:val="0"/>
          <w:numId w:val="43"/>
        </w:numPr>
        <w:rPr>
          <w:i/>
          <w:iCs/>
        </w:rPr>
      </w:pPr>
      <w:r w:rsidRPr="006440F7">
        <w:rPr>
          <w:i/>
          <w:iCs/>
        </w:rPr>
        <w:t>Phát ra cảnh báo nhắc nhở mọi người nên để ý đến người xung quanh khi thấy nguy hiểm</w:t>
      </w:r>
    </w:p>
    <w:p w14:paraId="2AA782B1" w14:textId="77777777" w:rsidR="006440F7" w:rsidRDefault="006440F7" w:rsidP="006440F7">
      <w:pPr>
        <w:pStyle w:val="ListParagraph"/>
        <w:numPr>
          <w:ilvl w:val="0"/>
          <w:numId w:val="43"/>
        </w:numPr>
        <w:rPr>
          <w:i/>
          <w:iCs/>
        </w:rPr>
      </w:pPr>
      <w:r w:rsidRPr="006440F7">
        <w:rPr>
          <w:i/>
          <w:iCs/>
        </w:rPr>
        <w:t>Quản lý thời gian hoạt động của khách hàng</w:t>
      </w:r>
    </w:p>
    <w:p w14:paraId="0491ACF0" w14:textId="77777777" w:rsidR="006440F7" w:rsidRDefault="006440F7" w:rsidP="006440F7">
      <w:pPr>
        <w:pStyle w:val="ListParagraph"/>
        <w:numPr>
          <w:ilvl w:val="0"/>
          <w:numId w:val="43"/>
        </w:numPr>
        <w:rPr>
          <w:i/>
          <w:iCs/>
        </w:rPr>
      </w:pPr>
      <w:r w:rsidRPr="006440F7">
        <w:rPr>
          <w:i/>
          <w:iCs/>
        </w:rPr>
        <w:t xml:space="preserve">Nhận dạng người dùng và kiểm tra mức độ an </w:t>
      </w:r>
      <w:proofErr w:type="gramStart"/>
      <w:r w:rsidRPr="006440F7">
        <w:rPr>
          <w:i/>
          <w:iCs/>
        </w:rPr>
        <w:t>toàn(</w:t>
      </w:r>
      <w:proofErr w:type="gramEnd"/>
      <w:r w:rsidRPr="006440F7">
        <w:rPr>
          <w:i/>
          <w:iCs/>
        </w:rPr>
        <w:t>tính năng chính)</w:t>
      </w:r>
    </w:p>
    <w:p w14:paraId="33D1F32B" w14:textId="77777777" w:rsidR="006440F7" w:rsidRDefault="006440F7" w:rsidP="006440F7">
      <w:pPr>
        <w:pStyle w:val="ListParagraph"/>
        <w:numPr>
          <w:ilvl w:val="0"/>
          <w:numId w:val="43"/>
        </w:numPr>
        <w:rPr>
          <w:i/>
          <w:iCs/>
        </w:rPr>
      </w:pPr>
      <w:r w:rsidRPr="006440F7">
        <w:rPr>
          <w:i/>
          <w:iCs/>
        </w:rPr>
        <w:t xml:space="preserve">Tự động xả nước khi thời gian xử lý mức độ nguy hiểm cao nhất quá </w:t>
      </w:r>
    </w:p>
    <w:p w14:paraId="0C27769E" w14:textId="70D4EE96" w:rsidR="006440F7" w:rsidRPr="006440F7" w:rsidRDefault="006440F7" w:rsidP="006440F7">
      <w:pPr>
        <w:pStyle w:val="ListParagraph"/>
        <w:numPr>
          <w:ilvl w:val="0"/>
          <w:numId w:val="43"/>
        </w:numPr>
        <w:rPr>
          <w:i/>
          <w:iCs/>
        </w:rPr>
      </w:pPr>
      <w:r w:rsidRPr="006440F7">
        <w:rPr>
          <w:i/>
          <w:iCs/>
        </w:rPr>
        <w:t>Đo thân nhiệt khuyến cáo về vấn đề sức khỏe</w:t>
      </w:r>
    </w:p>
    <w:p w14:paraId="71E28C48" w14:textId="4A3F9906" w:rsidR="00C67685" w:rsidRDefault="00C67685" w:rsidP="00C67685">
      <w:pPr>
        <w:pStyle w:val="ListParagraph"/>
        <w:numPr>
          <w:ilvl w:val="0"/>
          <w:numId w:val="28"/>
        </w:numPr>
        <w:rPr>
          <w:i/>
          <w:iCs/>
        </w:rPr>
      </w:pPr>
    </w:p>
    <w:p w14:paraId="1B2C8C96" w14:textId="7071D1D0" w:rsidR="00C67685" w:rsidRDefault="00C67685" w:rsidP="00C67685">
      <w:pPr>
        <w:pStyle w:val="Heading2"/>
        <w:numPr>
          <w:ilvl w:val="1"/>
          <w:numId w:val="18"/>
        </w:numPr>
      </w:pPr>
      <w:bookmarkStart w:id="15" w:name="_Toc25660393"/>
      <w:r>
        <w:t>Work Breakdown Structure</w:t>
      </w:r>
      <w:bookmarkEnd w:id="15"/>
    </w:p>
    <w:p w14:paraId="598B1BE9" w14:textId="03D1C930" w:rsidR="00845F4A" w:rsidRDefault="00845F4A" w:rsidP="00845F4A">
      <w:r>
        <w:t>Đây là sơ đồ cấu trúc phân chia công việc phân rã theo các mức khác nhau của hệ thống</w:t>
      </w:r>
    </w:p>
    <w:p w14:paraId="221FF0CF" w14:textId="77777777" w:rsidR="00845F4A" w:rsidRPr="00845F4A" w:rsidRDefault="00845F4A" w:rsidP="00845F4A"/>
    <w:p w14:paraId="19C8906C" w14:textId="77BA8D6B" w:rsidR="00762D70" w:rsidRDefault="00C95133" w:rsidP="00762D70">
      <w:pPr>
        <w:jc w:val="right"/>
        <w:rPr>
          <w:i/>
          <w:iCs/>
        </w:rPr>
      </w:pPr>
      <w:r>
        <w:rPr>
          <w:i/>
          <w:iCs/>
          <w:noProof/>
        </w:rPr>
        <w:drawing>
          <wp:inline distT="0" distB="0" distL="0" distR="0" wp14:anchorId="4AD026F3" wp14:editId="5C611A37">
            <wp:extent cx="5684292" cy="1432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3967866_1114031038976947_2461228144996318345_n.png"/>
                    <pic:cNvPicPr/>
                  </pic:nvPicPr>
                  <pic:blipFill>
                    <a:blip r:embed="rId43">
                      <a:extLst>
                        <a:ext uri="{28A0092B-C50C-407E-A947-70E740481C1C}">
                          <a14:useLocalDpi xmlns:a14="http://schemas.microsoft.com/office/drawing/2010/main" val="0"/>
                        </a:ext>
                      </a:extLst>
                    </a:blip>
                    <a:stretch>
                      <a:fillRect/>
                    </a:stretch>
                  </pic:blipFill>
                  <pic:spPr>
                    <a:xfrm>
                      <a:off x="0" y="0"/>
                      <a:ext cx="5715292" cy="1440373"/>
                    </a:xfrm>
                    <a:prstGeom prst="rect">
                      <a:avLst/>
                    </a:prstGeom>
                  </pic:spPr>
                </pic:pic>
              </a:graphicData>
            </a:graphic>
          </wp:inline>
        </w:drawing>
      </w:r>
    </w:p>
    <w:p w14:paraId="63F77981" w14:textId="77777777" w:rsidR="00C67685" w:rsidRDefault="00C67685" w:rsidP="00C67685">
      <w:pPr>
        <w:pStyle w:val="Heading2"/>
        <w:numPr>
          <w:ilvl w:val="1"/>
          <w:numId w:val="18"/>
        </w:numPr>
      </w:pPr>
      <w:bookmarkStart w:id="16" w:name="_Toc25660394"/>
      <w:r>
        <w:t>Ước lượng thời gian</w:t>
      </w:r>
      <w:bookmarkEnd w:id="16"/>
    </w:p>
    <w:p w14:paraId="06EE68BB" w14:textId="77777777" w:rsidR="00FF477D" w:rsidRDefault="00FF477D" w:rsidP="00FF477D">
      <w:pPr>
        <w:pStyle w:val="ListParagraph"/>
        <w:numPr>
          <w:ilvl w:val="0"/>
          <w:numId w:val="28"/>
        </w:numPr>
        <w:rPr>
          <w:i/>
          <w:iCs/>
        </w:rPr>
      </w:pPr>
      <w:r w:rsidRPr="00FF477D">
        <w:rPr>
          <w:i/>
          <w:iCs/>
        </w:rPr>
        <w:t>Từ WBS xác định đường găng và cho biết thời gian cần thiết để làm dự án.</w:t>
      </w:r>
    </w:p>
    <w:p w14:paraId="373B0BF3" w14:textId="18E43C6A" w:rsidR="00C67685" w:rsidRPr="00FF477D" w:rsidRDefault="00FF477D" w:rsidP="00FF477D">
      <w:pPr>
        <w:pStyle w:val="ListParagraph"/>
        <w:numPr>
          <w:ilvl w:val="0"/>
          <w:numId w:val="28"/>
        </w:numPr>
        <w:rPr>
          <w:i/>
          <w:iCs/>
        </w:rPr>
      </w:pPr>
      <w:r w:rsidRPr="00FF477D">
        <w:rPr>
          <w:i/>
          <w:iCs/>
        </w:rPr>
        <w:t>Thời gian dự kiến 5 tháng</w:t>
      </w:r>
    </w:p>
    <w:p w14:paraId="6F463481" w14:textId="77777777" w:rsidR="00C67685" w:rsidRDefault="00C67685" w:rsidP="00C67685">
      <w:pPr>
        <w:pStyle w:val="Heading2"/>
        <w:numPr>
          <w:ilvl w:val="1"/>
          <w:numId w:val="18"/>
        </w:numPr>
      </w:pPr>
      <w:bookmarkStart w:id="17" w:name="_Toc25660395"/>
      <w:r>
        <w:t>Ước lượng rủi ro</w:t>
      </w:r>
      <w:bookmarkEnd w:id="17"/>
    </w:p>
    <w:p w14:paraId="1D97C398" w14:textId="3E65FBC8" w:rsidR="00C67685" w:rsidRDefault="00FF477D" w:rsidP="00FF477D">
      <w:pPr>
        <w:pStyle w:val="ListParagraph"/>
        <w:numPr>
          <w:ilvl w:val="0"/>
          <w:numId w:val="30"/>
        </w:numPr>
      </w:pPr>
      <w:r>
        <w:t>Hệ thống còn mới yêu cầu phần mềm phần cứng chất lượng tốt để cài đặt</w:t>
      </w:r>
      <w:r w:rsidR="00C67685">
        <w:t>…</w:t>
      </w:r>
    </w:p>
    <w:p w14:paraId="6979058A" w14:textId="2062D034" w:rsidR="00845F4A" w:rsidRDefault="00845F4A" w:rsidP="00FF477D">
      <w:pPr>
        <w:pStyle w:val="ListParagraph"/>
        <w:numPr>
          <w:ilvl w:val="0"/>
          <w:numId w:val="30"/>
        </w:numPr>
      </w:pPr>
      <w:r>
        <w:t>Khó phân biệt được người lạ và người nguy hiểm nếu khu tập trung đông người</w:t>
      </w:r>
    </w:p>
    <w:p w14:paraId="09DA24B3" w14:textId="70DC4BA2" w:rsidR="00845F4A" w:rsidRDefault="00845F4A" w:rsidP="00FF477D">
      <w:pPr>
        <w:pStyle w:val="ListParagraph"/>
        <w:numPr>
          <w:ilvl w:val="0"/>
          <w:numId w:val="30"/>
        </w:numPr>
      </w:pPr>
      <w:r>
        <w:t>Hệ thống cảnh báo không thể biết là người đó đang lặn hay là đang</w:t>
      </w:r>
      <w:r w:rsidR="004C43EF">
        <w:t xml:space="preserve"> bị nguy hiểm nếu chìm quá 45 giây</w:t>
      </w:r>
    </w:p>
    <w:p w14:paraId="623768FF" w14:textId="3FF07710" w:rsidR="00C67685" w:rsidRDefault="00C67685" w:rsidP="00C67685">
      <w:pPr>
        <w:pStyle w:val="Heading1"/>
        <w:numPr>
          <w:ilvl w:val="0"/>
          <w:numId w:val="18"/>
        </w:numPr>
      </w:pPr>
      <w:bookmarkStart w:id="18" w:name="_Toc25660396"/>
      <w:r>
        <w:t>Ước lượng giá thành</w:t>
      </w:r>
      <w:bookmarkEnd w:id="18"/>
    </w:p>
    <w:p w14:paraId="6EEC10E9" w14:textId="351EA766" w:rsidR="006C25DA" w:rsidRDefault="006C25DA" w:rsidP="006C25DA">
      <w:pPr>
        <w:pStyle w:val="ListParagraph"/>
        <w:numPr>
          <w:ilvl w:val="0"/>
          <w:numId w:val="36"/>
        </w:numPr>
        <w:rPr>
          <w:iCs/>
        </w:rPr>
      </w:pPr>
      <w:r>
        <w:rPr>
          <w:iCs/>
        </w:rPr>
        <w:t xml:space="preserve">Chi phí phát triển: </w:t>
      </w:r>
      <w:r w:rsidR="00FF477D">
        <w:rPr>
          <w:iCs/>
        </w:rPr>
        <w:t>300</w:t>
      </w:r>
      <w:r>
        <w:rPr>
          <w:iCs/>
        </w:rPr>
        <w:t xml:space="preserve"> triệu.</w:t>
      </w:r>
    </w:p>
    <w:p w14:paraId="4BFF20C8" w14:textId="77777777" w:rsidR="00FF477D" w:rsidRPr="00FF477D" w:rsidRDefault="00FF477D" w:rsidP="00FF477D">
      <w:pPr>
        <w:pStyle w:val="ListParagraph"/>
        <w:numPr>
          <w:ilvl w:val="0"/>
          <w:numId w:val="36"/>
        </w:numPr>
        <w:rPr>
          <w:i/>
        </w:rPr>
      </w:pPr>
      <w:r w:rsidRPr="00FF477D">
        <w:rPr>
          <w:i/>
        </w:rPr>
        <w:t>Chi phí kiểm thử: 100 triệu</w:t>
      </w:r>
    </w:p>
    <w:p w14:paraId="159971C0" w14:textId="77777777" w:rsidR="00FF477D" w:rsidRPr="00FF477D" w:rsidRDefault="00FF477D" w:rsidP="00FF477D">
      <w:pPr>
        <w:pStyle w:val="ListParagraph"/>
        <w:numPr>
          <w:ilvl w:val="0"/>
          <w:numId w:val="36"/>
        </w:numPr>
        <w:rPr>
          <w:i/>
        </w:rPr>
      </w:pPr>
      <w:r w:rsidRPr="00FF477D">
        <w:rPr>
          <w:i/>
        </w:rPr>
        <w:t>Chi phí vận hành, quản lý, hành chính: 200 triệu</w:t>
      </w:r>
    </w:p>
    <w:p w14:paraId="3AAD851A" w14:textId="77777777" w:rsidR="00FF477D" w:rsidRPr="00FF477D" w:rsidRDefault="00FF477D" w:rsidP="00FF477D">
      <w:pPr>
        <w:pStyle w:val="ListParagraph"/>
        <w:numPr>
          <w:ilvl w:val="0"/>
          <w:numId w:val="36"/>
        </w:numPr>
        <w:rPr>
          <w:i/>
        </w:rPr>
      </w:pPr>
      <w:r w:rsidRPr="00FF477D">
        <w:rPr>
          <w:i/>
        </w:rPr>
        <w:t>Chi phí kính doanh, quảng cáo, tiếp thị: 100 triệu</w:t>
      </w:r>
    </w:p>
    <w:p w14:paraId="2DD812AF" w14:textId="77777777" w:rsidR="00FF477D" w:rsidRPr="00FF477D" w:rsidRDefault="00FF477D" w:rsidP="00FF477D">
      <w:pPr>
        <w:pStyle w:val="ListParagraph"/>
        <w:numPr>
          <w:ilvl w:val="0"/>
          <w:numId w:val="36"/>
        </w:numPr>
        <w:rPr>
          <w:i/>
        </w:rPr>
      </w:pPr>
      <w:r w:rsidRPr="00FF477D">
        <w:rPr>
          <w:i/>
        </w:rPr>
        <w:t>Chi phí phát sinh: 50 triệu</w:t>
      </w:r>
    </w:p>
    <w:p w14:paraId="7408B3D1" w14:textId="55518E0D" w:rsidR="00FF477D" w:rsidRDefault="00FF477D" w:rsidP="00FF477D">
      <w:pPr>
        <w:pStyle w:val="ListParagraph"/>
        <w:numPr>
          <w:ilvl w:val="0"/>
          <w:numId w:val="36"/>
        </w:numPr>
        <w:rPr>
          <w:iCs/>
        </w:rPr>
      </w:pPr>
      <w:r>
        <w:rPr>
          <w:i/>
        </w:rPr>
        <w:lastRenderedPageBreak/>
        <w:t>Tổng chi phí: 950 triệu</w:t>
      </w:r>
    </w:p>
    <w:p w14:paraId="6763880B" w14:textId="1B235D87" w:rsidR="006C25DA" w:rsidRPr="006C25DA" w:rsidRDefault="006C25DA" w:rsidP="006C25DA">
      <w:pPr>
        <w:pStyle w:val="ListParagraph"/>
        <w:numPr>
          <w:ilvl w:val="0"/>
          <w:numId w:val="37"/>
        </w:numPr>
        <w:rPr>
          <w:iCs/>
        </w:rPr>
      </w:pPr>
      <w:r>
        <w:rPr>
          <w:iCs/>
        </w:rPr>
        <w:t xml:space="preserve">Tổng chi phí: </w:t>
      </w:r>
      <w:r w:rsidR="00FF477D">
        <w:rPr>
          <w:iCs/>
        </w:rPr>
        <w:t>750</w:t>
      </w:r>
      <w:r>
        <w:rPr>
          <w:iCs/>
        </w:rPr>
        <w:t xml:space="preserve"> triệu.</w:t>
      </w:r>
    </w:p>
    <w:p w14:paraId="5E0259C7" w14:textId="77777777" w:rsidR="00C67685" w:rsidRDefault="00C67685" w:rsidP="00C67685">
      <w:pPr>
        <w:pStyle w:val="Heading1"/>
        <w:numPr>
          <w:ilvl w:val="0"/>
          <w:numId w:val="18"/>
        </w:numPr>
      </w:pPr>
      <w:bookmarkStart w:id="19" w:name="_Toc25660397"/>
      <w:r>
        <w:t>Ước lượng chất lượng</w:t>
      </w:r>
      <w:bookmarkEnd w:id="19"/>
    </w:p>
    <w:p w14:paraId="010CE54E" w14:textId="77777777" w:rsidR="00FF477D" w:rsidRPr="00FF477D" w:rsidRDefault="00FF477D" w:rsidP="00FF477D">
      <w:pPr>
        <w:pStyle w:val="ListParagraph"/>
        <w:numPr>
          <w:ilvl w:val="0"/>
          <w:numId w:val="45"/>
        </w:numPr>
        <w:rPr>
          <w:i/>
        </w:rPr>
      </w:pPr>
      <w:bookmarkStart w:id="20" w:name="_Toc25660398"/>
      <w:r w:rsidRPr="00FF477D">
        <w:rPr>
          <w:i/>
        </w:rPr>
        <w:t>Ước lượng số dòng code: 5000</w:t>
      </w:r>
    </w:p>
    <w:p w14:paraId="66C5A465" w14:textId="77777777" w:rsidR="00FF477D" w:rsidRPr="00FF477D" w:rsidRDefault="00FF477D" w:rsidP="00FF477D">
      <w:pPr>
        <w:pStyle w:val="ListParagraph"/>
        <w:numPr>
          <w:ilvl w:val="0"/>
          <w:numId w:val="45"/>
        </w:numPr>
        <w:rPr>
          <w:i/>
        </w:rPr>
      </w:pPr>
      <w:r w:rsidRPr="00FF477D">
        <w:rPr>
          <w:i/>
        </w:rPr>
        <w:t>Ước lượng số testcase: 50</w:t>
      </w:r>
    </w:p>
    <w:p w14:paraId="4740A656" w14:textId="77777777" w:rsidR="00FF477D" w:rsidRPr="00FF477D" w:rsidRDefault="00FF477D" w:rsidP="00FF477D">
      <w:pPr>
        <w:pStyle w:val="ListParagraph"/>
        <w:numPr>
          <w:ilvl w:val="0"/>
          <w:numId w:val="45"/>
        </w:numPr>
        <w:rPr>
          <w:i/>
          <w:lang w:val="fr-FR"/>
        </w:rPr>
      </w:pPr>
      <w:r w:rsidRPr="00FF477D">
        <w:rPr>
          <w:i/>
          <w:lang w:val="fr-FR"/>
        </w:rPr>
        <w:t>Qui định số dòng comment trên mỗi Kloc :</w:t>
      </w:r>
    </w:p>
    <w:p w14:paraId="163A08E9" w14:textId="77777777" w:rsidR="00FF477D" w:rsidRPr="00FF477D" w:rsidRDefault="00FF477D" w:rsidP="00FF477D">
      <w:pPr>
        <w:pStyle w:val="ListParagraph"/>
        <w:numPr>
          <w:ilvl w:val="0"/>
          <w:numId w:val="45"/>
        </w:numPr>
        <w:rPr>
          <w:i/>
          <w:lang w:val="fr-FR"/>
        </w:rPr>
      </w:pPr>
      <w:r w:rsidRPr="00FF477D">
        <w:rPr>
          <w:i/>
          <w:lang w:val="fr-FR"/>
        </w:rPr>
        <w:t>Qui định về số unit test, automation test :</w:t>
      </w:r>
    </w:p>
    <w:p w14:paraId="48708CCB" w14:textId="77777777" w:rsidR="00C67685" w:rsidRDefault="00C67685" w:rsidP="00C67685">
      <w:pPr>
        <w:pStyle w:val="Heading1"/>
        <w:numPr>
          <w:ilvl w:val="0"/>
          <w:numId w:val="18"/>
        </w:numPr>
      </w:pPr>
      <w:r>
        <w:t>Phân tích thiết kế</w:t>
      </w:r>
      <w:bookmarkEnd w:id="20"/>
      <w:r>
        <w:t xml:space="preserve"> </w:t>
      </w:r>
    </w:p>
    <w:p w14:paraId="20D6330C" w14:textId="77777777" w:rsidR="00C67685" w:rsidRDefault="00C67685" w:rsidP="00C67685">
      <w:pPr>
        <w:pStyle w:val="Heading2"/>
        <w:numPr>
          <w:ilvl w:val="1"/>
          <w:numId w:val="18"/>
        </w:numPr>
        <w:rPr>
          <w:lang w:eastAsia="en-US" w:bidi="ar-SA"/>
        </w:rPr>
      </w:pPr>
      <w:bookmarkStart w:id="21" w:name="_Toc25660399"/>
      <w:r>
        <w:rPr>
          <w:lang w:eastAsia="en-US" w:bidi="ar-SA"/>
        </w:rPr>
        <w:t>Mô hình tích hợp phần cứng/phần mềm</w:t>
      </w:r>
      <w:bookmarkEnd w:id="21"/>
    </w:p>
    <w:p w14:paraId="54710B08" w14:textId="77777777" w:rsidR="00C67685" w:rsidRDefault="00C67685" w:rsidP="00C67685">
      <w:pPr>
        <w:pStyle w:val="ListParagraph"/>
        <w:numPr>
          <w:ilvl w:val="0"/>
          <w:numId w:val="31"/>
        </w:numPr>
        <w:rPr>
          <w:lang w:eastAsia="en-US" w:bidi="ar-SA"/>
        </w:rPr>
      </w:pPr>
      <w:r>
        <w:rPr>
          <w:lang w:eastAsia="en-US" w:bidi="ar-SA"/>
        </w:rPr>
        <w:t xml:space="preserve">Tích hợp phần mềm vào webpage, </w:t>
      </w:r>
      <w:proofErr w:type="gramStart"/>
      <w:r>
        <w:rPr>
          <w:lang w:eastAsia="en-US" w:bidi="ar-SA"/>
        </w:rPr>
        <w:t>facebookPage,…</w:t>
      </w:r>
      <w:proofErr w:type="gramEnd"/>
    </w:p>
    <w:p w14:paraId="0FC10A2D" w14:textId="77777777" w:rsidR="00C67685" w:rsidRDefault="00C67685" w:rsidP="00C67685">
      <w:pPr>
        <w:pStyle w:val="ListParagraph"/>
        <w:numPr>
          <w:ilvl w:val="0"/>
          <w:numId w:val="31"/>
        </w:numPr>
        <w:rPr>
          <w:lang w:eastAsia="en-US" w:bidi="ar-SA"/>
        </w:rPr>
      </w:pPr>
      <w:r>
        <w:rPr>
          <w:lang w:eastAsia="en-US" w:bidi="ar-SA"/>
        </w:rPr>
        <w:t>Tích hợp trên app android, ios…</w:t>
      </w:r>
    </w:p>
    <w:p w14:paraId="7BB012C5" w14:textId="4C6893CF" w:rsidR="00C67685" w:rsidRDefault="00C67685" w:rsidP="00C67685">
      <w:pPr>
        <w:pStyle w:val="Heading2"/>
        <w:numPr>
          <w:ilvl w:val="1"/>
          <w:numId w:val="18"/>
        </w:numPr>
        <w:rPr>
          <w:lang w:eastAsia="en-US" w:bidi="ar-SA"/>
        </w:rPr>
      </w:pPr>
      <w:bookmarkStart w:id="22" w:name="_Toc25660400"/>
      <w:r>
        <w:rPr>
          <w:lang w:eastAsia="en-US" w:bidi="ar-SA"/>
        </w:rPr>
        <w:t>Giao diện</w:t>
      </w:r>
      <w:bookmarkEnd w:id="22"/>
    </w:p>
    <w:p w14:paraId="52746506" w14:textId="53C6AA2E" w:rsidR="00845F4A" w:rsidRPr="00845F4A" w:rsidRDefault="00845F4A" w:rsidP="00845F4A">
      <w:pPr>
        <w:rPr>
          <w:lang w:eastAsia="en-US" w:bidi="ar-SA"/>
        </w:rPr>
      </w:pPr>
      <w:r>
        <w:rPr>
          <w:lang w:eastAsia="en-US" w:bidi="ar-SA"/>
        </w:rPr>
        <w:t>Hệ thống camera giám sát tại bể bơi với các camera được gắn tại các nơi trọng điểm trong hồ bơi giúp giám sát và kiểm soát chặt chẽ các vấn đề nguy hiểm có thể xảy ra tại bể bơi</w:t>
      </w:r>
    </w:p>
    <w:p w14:paraId="60CDDAD3" w14:textId="39556B28" w:rsidR="00845F4A" w:rsidRPr="00845F4A" w:rsidRDefault="00845F4A" w:rsidP="00845F4A">
      <w:pPr>
        <w:rPr>
          <w:lang w:eastAsia="en-US" w:bidi="ar-SA"/>
        </w:rPr>
      </w:pPr>
      <w:r>
        <w:rPr>
          <w:noProof/>
          <w:lang w:eastAsia="en-US" w:bidi="ar-SA"/>
        </w:rPr>
        <w:drawing>
          <wp:inline distT="0" distB="0" distL="0" distR="0" wp14:anchorId="1CFCB20E" wp14:editId="2B17D58F">
            <wp:extent cx="5575300" cy="3880485"/>
            <wp:effectExtent l="0" t="0" r="6350" b="571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44">
                      <a:extLst>
                        <a:ext uri="{28A0092B-C50C-407E-A947-70E740481C1C}">
                          <a14:useLocalDpi xmlns:a14="http://schemas.microsoft.com/office/drawing/2010/main" val="0"/>
                        </a:ext>
                      </a:extLst>
                    </a:blip>
                    <a:stretch>
                      <a:fillRect/>
                    </a:stretch>
                  </pic:blipFill>
                  <pic:spPr>
                    <a:xfrm>
                      <a:off x="0" y="0"/>
                      <a:ext cx="5575300" cy="3880485"/>
                    </a:xfrm>
                    <a:prstGeom prst="rect">
                      <a:avLst/>
                    </a:prstGeom>
                  </pic:spPr>
                </pic:pic>
              </a:graphicData>
            </a:graphic>
          </wp:inline>
        </w:drawing>
      </w:r>
    </w:p>
    <w:p w14:paraId="7E7ED35F" w14:textId="143793B7" w:rsidR="004311D0" w:rsidRDefault="00C67685" w:rsidP="004311D0">
      <w:pPr>
        <w:pStyle w:val="Heading2"/>
        <w:numPr>
          <w:ilvl w:val="1"/>
          <w:numId w:val="18"/>
        </w:numPr>
        <w:rPr>
          <w:lang w:eastAsia="en-US" w:bidi="ar-SA"/>
        </w:rPr>
      </w:pPr>
      <w:bookmarkStart w:id="23" w:name="_Toc25660401"/>
      <w:r>
        <w:rPr>
          <w:lang w:eastAsia="en-US" w:bidi="ar-SA"/>
        </w:rPr>
        <w:t>Cơ sở dữ liệu</w:t>
      </w:r>
      <w:bookmarkEnd w:id="23"/>
    </w:p>
    <w:p w14:paraId="332A7DE4" w14:textId="002C6654" w:rsidR="00C95133" w:rsidRDefault="00C95133" w:rsidP="00C95133">
      <w:pPr>
        <w:rPr>
          <w:lang w:eastAsia="en-US" w:bidi="ar-SA"/>
        </w:rPr>
      </w:pPr>
    </w:p>
    <w:p w14:paraId="425E5778" w14:textId="384E5DDA" w:rsidR="00C95133" w:rsidRDefault="00C95133" w:rsidP="00C95133">
      <w:pPr>
        <w:rPr>
          <w:lang w:eastAsia="en-US" w:bidi="ar-SA"/>
        </w:rPr>
      </w:pPr>
    </w:p>
    <w:p w14:paraId="31735275" w14:textId="19EADE7E" w:rsidR="00C95133" w:rsidRPr="00C95133" w:rsidRDefault="00C95133" w:rsidP="00C95133">
      <w:pPr>
        <w:rPr>
          <w:lang w:eastAsia="en-US" w:bidi="ar-SA"/>
        </w:rPr>
      </w:pPr>
      <w:r>
        <w:rPr>
          <w:noProof/>
          <w:lang w:eastAsia="en-US" w:bidi="ar-SA"/>
        </w:rPr>
        <w:lastRenderedPageBreak/>
        <w:drawing>
          <wp:inline distT="0" distB="0" distL="0" distR="0" wp14:anchorId="626645BD" wp14:editId="6F8BE71E">
            <wp:extent cx="5575300" cy="2652395"/>
            <wp:effectExtent l="0" t="0" r="635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4231158_252471489348826_6822079572816781545_n.png"/>
                    <pic:cNvPicPr/>
                  </pic:nvPicPr>
                  <pic:blipFill>
                    <a:blip r:embed="rId45">
                      <a:extLst>
                        <a:ext uri="{28A0092B-C50C-407E-A947-70E740481C1C}">
                          <a14:useLocalDpi xmlns:a14="http://schemas.microsoft.com/office/drawing/2010/main" val="0"/>
                        </a:ext>
                      </a:extLst>
                    </a:blip>
                    <a:stretch>
                      <a:fillRect/>
                    </a:stretch>
                  </pic:blipFill>
                  <pic:spPr>
                    <a:xfrm>
                      <a:off x="0" y="0"/>
                      <a:ext cx="5575300" cy="2652395"/>
                    </a:xfrm>
                    <a:prstGeom prst="rect">
                      <a:avLst/>
                    </a:prstGeom>
                  </pic:spPr>
                </pic:pic>
              </a:graphicData>
            </a:graphic>
          </wp:inline>
        </w:drawing>
      </w:r>
    </w:p>
    <w:p w14:paraId="78C061C9" w14:textId="77777777" w:rsidR="004311D0" w:rsidRDefault="004311D0" w:rsidP="00C67685">
      <w:pPr>
        <w:rPr>
          <w:lang w:eastAsia="en-US" w:bidi="ar-SA"/>
        </w:rPr>
      </w:pPr>
    </w:p>
    <w:p w14:paraId="2507A14C" w14:textId="7080F472" w:rsidR="00C67685" w:rsidRDefault="00C67685" w:rsidP="00C67685">
      <w:pPr>
        <w:pStyle w:val="Heading2"/>
        <w:numPr>
          <w:ilvl w:val="1"/>
          <w:numId w:val="18"/>
        </w:numPr>
        <w:rPr>
          <w:lang w:eastAsia="en-US" w:bidi="ar-SA"/>
        </w:rPr>
      </w:pPr>
      <w:bookmarkStart w:id="24" w:name="_Toc25660402"/>
      <w:r>
        <w:rPr>
          <w:lang w:eastAsia="en-US" w:bidi="ar-SA"/>
        </w:rPr>
        <w:t>Mạng</w:t>
      </w:r>
      <w:bookmarkEnd w:id="24"/>
    </w:p>
    <w:p w14:paraId="4EB47B7A" w14:textId="77777777" w:rsidR="00C95133" w:rsidRDefault="00C95133" w:rsidP="00C95133">
      <w:pPr>
        <w:rPr>
          <w:lang w:eastAsia="en-US" w:bidi="ar-SA"/>
        </w:rPr>
      </w:pPr>
      <w:r>
        <w:rPr>
          <w:lang w:eastAsia="en-US" w:bidi="ar-SA"/>
        </w:rPr>
        <w:t>Băng thông 1Gbit/s</w:t>
      </w:r>
    </w:p>
    <w:p w14:paraId="7CF1D786" w14:textId="3746F348" w:rsidR="00C95133" w:rsidRDefault="00C95133" w:rsidP="00C95133">
      <w:pPr>
        <w:rPr>
          <w:lang w:eastAsia="en-US" w:bidi="ar-SA"/>
        </w:rPr>
      </w:pPr>
      <w:r>
        <w:rPr>
          <w:lang w:eastAsia="en-US" w:bidi="ar-SA"/>
        </w:rPr>
        <w:t>Phục vụ 100 users cùng truy cập tại một thời điểm</w:t>
      </w:r>
    </w:p>
    <w:p w14:paraId="1E2EA1B7" w14:textId="20357C94" w:rsidR="00C95133" w:rsidRPr="00C95133" w:rsidRDefault="00C95133" w:rsidP="00C95133">
      <w:pPr>
        <w:rPr>
          <w:lang w:eastAsia="en-US" w:bidi="ar-SA"/>
        </w:rPr>
      </w:pPr>
      <w:r>
        <w:rPr>
          <w:lang w:eastAsia="en-US" w:bidi="ar-SA"/>
        </w:rPr>
        <w:t>Đáp ứng 1000 request/s</w:t>
      </w:r>
    </w:p>
    <w:p w14:paraId="30C3AEB0" w14:textId="246E40CA" w:rsidR="00C67685" w:rsidRDefault="00C67685" w:rsidP="004311D0">
      <w:pPr>
        <w:jc w:val="center"/>
        <w:rPr>
          <w:lang w:eastAsia="en-US" w:bidi="ar-SA"/>
        </w:rPr>
      </w:pPr>
    </w:p>
    <w:p w14:paraId="5E1153C0" w14:textId="77777777" w:rsidR="00C67685" w:rsidRDefault="00C67685" w:rsidP="00C67685">
      <w:pPr>
        <w:pStyle w:val="Heading1"/>
        <w:numPr>
          <w:ilvl w:val="0"/>
          <w:numId w:val="18"/>
        </w:numPr>
      </w:pPr>
      <w:bookmarkStart w:id="25" w:name="_Toc25660403"/>
      <w:r>
        <w:t>Giám sát dự án</w:t>
      </w:r>
      <w:bookmarkEnd w:id="25"/>
    </w:p>
    <w:p w14:paraId="59C6E755" w14:textId="77777777" w:rsidR="00C67685" w:rsidRDefault="00C67685" w:rsidP="00C67685">
      <w:pPr>
        <w:pStyle w:val="Heading2"/>
        <w:numPr>
          <w:ilvl w:val="1"/>
          <w:numId w:val="18"/>
        </w:numPr>
      </w:pPr>
      <w:bookmarkStart w:id="26" w:name="_Toc25660404"/>
      <w:r>
        <w:t>Trả lời câu hỏi</w:t>
      </w:r>
      <w:bookmarkEnd w:id="26"/>
    </w:p>
    <w:p w14:paraId="3EA58803" w14:textId="77777777" w:rsidR="00C67685" w:rsidRDefault="00C67685" w:rsidP="00C67685">
      <w:pPr>
        <w:pStyle w:val="ListParagraph"/>
        <w:numPr>
          <w:ilvl w:val="0"/>
          <w:numId w:val="32"/>
        </w:numPr>
      </w:pPr>
      <w:r>
        <w:t>Khách hàng yêu cầu: “Cần có người làm việc trực tiếp ở công ty chúng tôi để tiện trao đổi và sửa lỗi?”.</w:t>
      </w:r>
    </w:p>
    <w:p w14:paraId="5C6DC8C8" w14:textId="744CB191" w:rsidR="00C67685" w:rsidRDefault="00C67685" w:rsidP="004311D0">
      <w:pPr>
        <w:pStyle w:val="ListParagraph"/>
        <w:tabs>
          <w:tab w:val="right" w:leader="dot" w:pos="8780"/>
        </w:tabs>
        <w:ind w:left="720"/>
      </w:pPr>
      <w:r>
        <w:t>Nhóm quản lý sẽ trả lời: Cũng không cần thiết lắm, chúng tôi cũng thường xuyên theo dõi nên nếu có vấn đề gì thì công ty cứ báo chúng tôi sẽ khắc phục ngay sau đó. Và phần mềm rất dễ sử dụng và được tối ưu hóa tốt nhất có thể nên khỏi lo về lỗi.</w:t>
      </w:r>
    </w:p>
    <w:p w14:paraId="7ABC8A60" w14:textId="77777777" w:rsidR="00C67685" w:rsidRDefault="00C67685" w:rsidP="00C67685">
      <w:pPr>
        <w:pStyle w:val="ListParagraph"/>
        <w:numPr>
          <w:ilvl w:val="0"/>
          <w:numId w:val="32"/>
        </w:numPr>
      </w:pPr>
      <w:r>
        <w:t>Khách hàng yêu cầu: “Oh. Xếp chúng tôi sử dụng máy tính cài hệ điều hành Windows 95 cơ. Liệu phần mềm này phải chạy được đấy nhé. Ông mới là người duyệt cái này đấy”.</w:t>
      </w:r>
    </w:p>
    <w:p w14:paraId="2E159065" w14:textId="05C02777" w:rsidR="00C67685" w:rsidRDefault="00C67685" w:rsidP="00C67685">
      <w:pPr>
        <w:pStyle w:val="ListParagraph"/>
        <w:tabs>
          <w:tab w:val="right" w:leader="dot" w:pos="8780"/>
        </w:tabs>
        <w:ind w:left="720"/>
      </w:pPr>
      <w:r>
        <w:t xml:space="preserve">Nhóm quản lý sẽ trả lời: oh cũng không vấn đề gì cả, </w:t>
      </w:r>
      <w:proofErr w:type="gramStart"/>
      <w:r>
        <w:t>chúng  tỗi</w:t>
      </w:r>
      <w:proofErr w:type="gramEnd"/>
      <w:r>
        <w:t xml:space="preserve"> sẽ có giải pháp, nhưng nếu được sử dụng ở hệ điều hành mới nhất thì sẽ được tối ưu nhất.</w:t>
      </w:r>
    </w:p>
    <w:p w14:paraId="6468A926" w14:textId="77777777" w:rsidR="00C67685" w:rsidRDefault="00C67685" w:rsidP="00C67685">
      <w:pPr>
        <w:pStyle w:val="ListParagraph"/>
        <w:numPr>
          <w:ilvl w:val="0"/>
          <w:numId w:val="32"/>
        </w:numPr>
      </w:pPr>
      <w:r>
        <w:t>Khách hàng yêu cầu: “Dự án phát triển phần mềm này giá 100 triệu. Giá này có bao gồm VAT hay không nhỉ? Giá cụ thể cho tình huống có VAT và không VAT là bao nhiêu?”</w:t>
      </w:r>
    </w:p>
    <w:p w14:paraId="47DF96D3" w14:textId="730F4E83" w:rsidR="00C67685" w:rsidRDefault="00C67685" w:rsidP="004311D0">
      <w:pPr>
        <w:pStyle w:val="ListParagraph"/>
        <w:tabs>
          <w:tab w:val="right" w:leader="dot" w:pos="8780"/>
        </w:tabs>
        <w:ind w:left="720"/>
      </w:pPr>
      <w:r>
        <w:t>Nhóm quản lý sẽ trả lời: Giá này chưa bao gồm VAT. Giá cụ thể với tình huống có VAT là 5% trong số 100 triệu.</w:t>
      </w:r>
    </w:p>
    <w:p w14:paraId="67A9F4EA" w14:textId="77777777" w:rsidR="00C67685" w:rsidRDefault="00C67685" w:rsidP="00C67685">
      <w:pPr>
        <w:pStyle w:val="Heading1"/>
        <w:numPr>
          <w:ilvl w:val="0"/>
          <w:numId w:val="18"/>
        </w:numPr>
      </w:pPr>
      <w:bookmarkStart w:id="27" w:name="_Toc25660405"/>
      <w:r>
        <w:t>Đóng dự án</w:t>
      </w:r>
      <w:bookmarkEnd w:id="27"/>
    </w:p>
    <w:p w14:paraId="7E25B428" w14:textId="77777777" w:rsidR="00C67685" w:rsidRDefault="00C67685" w:rsidP="00C67685">
      <w:r>
        <w:t>Thực hiện các thống kê</w:t>
      </w:r>
    </w:p>
    <w:p w14:paraId="077D6C1A" w14:textId="77777777" w:rsidR="00C67685" w:rsidRDefault="00C67685" w:rsidP="00C67685">
      <w:pPr>
        <w:pStyle w:val="Heading2"/>
        <w:numPr>
          <w:ilvl w:val="1"/>
          <w:numId w:val="18"/>
        </w:numPr>
      </w:pPr>
      <w:bookmarkStart w:id="28" w:name="_Toc25660406"/>
      <w:r>
        <w:lastRenderedPageBreak/>
        <w:t>Quản lý mã nguồn</w:t>
      </w:r>
      <w:bookmarkEnd w:id="28"/>
    </w:p>
    <w:p w14:paraId="70F74A35" w14:textId="418F84F3" w:rsidR="00C67685" w:rsidRDefault="00C67685" w:rsidP="00EE1020">
      <w:r>
        <w:t xml:space="preserve">Dựa trên các biểu đồ của Git, hoặc các công cụ phân tích code, xuất ra 3 thông kê. Gợi ý </w:t>
      </w:r>
    </w:p>
    <w:p w14:paraId="39EC3AAA" w14:textId="506C9B59" w:rsidR="00EE1020" w:rsidRDefault="00EE1020" w:rsidP="00EE1020">
      <w:r>
        <w:rPr>
          <w:noProof/>
        </w:rPr>
        <w:drawing>
          <wp:inline distT="0" distB="0" distL="0" distR="0" wp14:anchorId="1C7E6B15" wp14:editId="28C2B37D">
            <wp:extent cx="5575300" cy="4144645"/>
            <wp:effectExtent l="0" t="0" r="6350" b="825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3365595_1167905116895438_881162063198507527_n.png"/>
                    <pic:cNvPicPr/>
                  </pic:nvPicPr>
                  <pic:blipFill>
                    <a:blip r:embed="rId46">
                      <a:extLst>
                        <a:ext uri="{28A0092B-C50C-407E-A947-70E740481C1C}">
                          <a14:useLocalDpi xmlns:a14="http://schemas.microsoft.com/office/drawing/2010/main" val="0"/>
                        </a:ext>
                      </a:extLst>
                    </a:blip>
                    <a:stretch>
                      <a:fillRect/>
                    </a:stretch>
                  </pic:blipFill>
                  <pic:spPr>
                    <a:xfrm>
                      <a:off x="0" y="0"/>
                      <a:ext cx="5575300" cy="4144645"/>
                    </a:xfrm>
                    <a:prstGeom prst="rect">
                      <a:avLst/>
                    </a:prstGeom>
                  </pic:spPr>
                </pic:pic>
              </a:graphicData>
            </a:graphic>
          </wp:inline>
        </w:drawing>
      </w:r>
    </w:p>
    <w:p w14:paraId="71909679" w14:textId="49CD4D81" w:rsidR="00EE1020" w:rsidRDefault="00EE1020" w:rsidP="00EE1020">
      <w:r>
        <w:rPr>
          <w:noProof/>
        </w:rPr>
        <w:lastRenderedPageBreak/>
        <w:drawing>
          <wp:inline distT="0" distB="0" distL="0" distR="0" wp14:anchorId="58F57AF2" wp14:editId="599BA5C3">
            <wp:extent cx="5575300" cy="5407660"/>
            <wp:effectExtent l="0" t="0" r="6350" b="254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3365595_1167905116895438_881162063198507527_n.png"/>
                    <pic:cNvPicPr/>
                  </pic:nvPicPr>
                  <pic:blipFill>
                    <a:blip r:embed="rId47">
                      <a:extLst>
                        <a:ext uri="{28A0092B-C50C-407E-A947-70E740481C1C}">
                          <a14:useLocalDpi xmlns:a14="http://schemas.microsoft.com/office/drawing/2010/main" val="0"/>
                        </a:ext>
                      </a:extLst>
                    </a:blip>
                    <a:stretch>
                      <a:fillRect/>
                    </a:stretch>
                  </pic:blipFill>
                  <pic:spPr>
                    <a:xfrm>
                      <a:off x="0" y="0"/>
                      <a:ext cx="5575300" cy="5407660"/>
                    </a:xfrm>
                    <a:prstGeom prst="rect">
                      <a:avLst/>
                    </a:prstGeom>
                  </pic:spPr>
                </pic:pic>
              </a:graphicData>
            </a:graphic>
          </wp:inline>
        </w:drawing>
      </w:r>
    </w:p>
    <w:p w14:paraId="642335A3" w14:textId="075D9F4A" w:rsidR="001C2DC6" w:rsidRDefault="001C2DC6" w:rsidP="00EE1020">
      <w:r>
        <w:rPr>
          <w:noProof/>
        </w:rPr>
        <w:lastRenderedPageBreak/>
        <w:drawing>
          <wp:inline distT="0" distB="0" distL="0" distR="0" wp14:anchorId="2DB4833F" wp14:editId="4D614FA9">
            <wp:extent cx="5575300" cy="3585210"/>
            <wp:effectExtent l="0" t="0" r="635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3365595_1167905116895438_881162063198507527_n.png"/>
                    <pic:cNvPicPr/>
                  </pic:nvPicPr>
                  <pic:blipFill>
                    <a:blip r:embed="rId48">
                      <a:extLst>
                        <a:ext uri="{28A0092B-C50C-407E-A947-70E740481C1C}">
                          <a14:useLocalDpi xmlns:a14="http://schemas.microsoft.com/office/drawing/2010/main" val="0"/>
                        </a:ext>
                      </a:extLst>
                    </a:blip>
                    <a:stretch>
                      <a:fillRect/>
                    </a:stretch>
                  </pic:blipFill>
                  <pic:spPr>
                    <a:xfrm>
                      <a:off x="0" y="0"/>
                      <a:ext cx="5575300" cy="3585210"/>
                    </a:xfrm>
                    <a:prstGeom prst="rect">
                      <a:avLst/>
                    </a:prstGeom>
                  </pic:spPr>
                </pic:pic>
              </a:graphicData>
            </a:graphic>
          </wp:inline>
        </w:drawing>
      </w:r>
    </w:p>
    <w:p w14:paraId="59E6B93B" w14:textId="0A94FD40" w:rsidR="00C67685" w:rsidRDefault="00C67685" w:rsidP="00C67685">
      <w:pPr>
        <w:pStyle w:val="Heading2"/>
        <w:numPr>
          <w:ilvl w:val="1"/>
          <w:numId w:val="18"/>
        </w:numPr>
      </w:pPr>
      <w:bookmarkStart w:id="29" w:name="_Toc25660407"/>
      <w:r>
        <w:t xml:space="preserve">Quản </w:t>
      </w:r>
      <w:r w:rsidR="00EE1020">
        <w:t>l</w:t>
      </w:r>
      <w:r>
        <w:t>ý công việc</w:t>
      </w:r>
      <w:bookmarkEnd w:id="29"/>
    </w:p>
    <w:p w14:paraId="035CEE85" w14:textId="77777777" w:rsidR="00C67685" w:rsidRDefault="00C67685" w:rsidP="00C67685">
      <w:r>
        <w:t>Dựa trên các biểu đồ của Planner, xuất ra 2 thống kê. Gợi ý</w:t>
      </w:r>
    </w:p>
    <w:p w14:paraId="1F370EE1" w14:textId="77777777" w:rsidR="00C67685" w:rsidRDefault="00C67685" w:rsidP="00C67685">
      <w:pPr>
        <w:pStyle w:val="ListParagraph"/>
        <w:numPr>
          <w:ilvl w:val="0"/>
          <w:numId w:val="34"/>
        </w:numPr>
      </w:pPr>
      <w:r>
        <w:t>Số task đã hoàn thành, chưa hoàn thành, muộn…</w:t>
      </w:r>
    </w:p>
    <w:p w14:paraId="50A5CEDB" w14:textId="276064D6" w:rsidR="00E41CCE" w:rsidRDefault="00E41CCE" w:rsidP="004311D0">
      <w:pPr>
        <w:ind w:left="360"/>
        <w:jc w:val="center"/>
      </w:pPr>
    </w:p>
    <w:p w14:paraId="7CF7BF42" w14:textId="03B02219" w:rsidR="0047516E" w:rsidRDefault="0047516E" w:rsidP="0047516E">
      <w:pPr>
        <w:ind w:left="360"/>
        <w:jc w:val="center"/>
      </w:pPr>
      <w:r>
        <w:rPr>
          <w:noProof/>
        </w:rPr>
        <w:drawing>
          <wp:inline distT="0" distB="0" distL="0" distR="0" wp14:anchorId="717B2D7D" wp14:editId="2C6C62D0">
            <wp:extent cx="5575300" cy="4030345"/>
            <wp:effectExtent l="0" t="0" r="635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5575300" cy="4030345"/>
                    </a:xfrm>
                    <a:prstGeom prst="rect">
                      <a:avLst/>
                    </a:prstGeom>
                  </pic:spPr>
                </pic:pic>
              </a:graphicData>
            </a:graphic>
          </wp:inline>
        </w:drawing>
      </w:r>
    </w:p>
    <w:p w14:paraId="1E4287CF" w14:textId="5842367F" w:rsidR="00C67685" w:rsidRDefault="00C67685" w:rsidP="00C67685">
      <w:pPr>
        <w:pStyle w:val="ListParagraph"/>
        <w:numPr>
          <w:ilvl w:val="0"/>
          <w:numId w:val="34"/>
        </w:numPr>
      </w:pPr>
      <w:r>
        <w:lastRenderedPageBreak/>
        <w:t>Bố trí task theo Schedule</w:t>
      </w:r>
    </w:p>
    <w:p w14:paraId="6694C4E7" w14:textId="416E32CA" w:rsidR="0047516E" w:rsidRDefault="0047516E" w:rsidP="0047516E">
      <w:pPr>
        <w:pStyle w:val="ListParagraph"/>
        <w:ind w:left="720"/>
      </w:pPr>
      <w:r>
        <w:rPr>
          <w:noProof/>
        </w:rPr>
        <w:drawing>
          <wp:inline distT="0" distB="0" distL="0" distR="0" wp14:anchorId="31A5EA99" wp14:editId="516D8F41">
            <wp:extent cx="5575300" cy="2974975"/>
            <wp:effectExtent l="0" t="0" r="6350" b="0"/>
            <wp:docPr id="10" name="Picture 10" descr="A picture containing screenshot, sitting, table,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5575300" cy="2974975"/>
                    </a:xfrm>
                    <a:prstGeom prst="rect">
                      <a:avLst/>
                    </a:prstGeom>
                  </pic:spPr>
                </pic:pic>
              </a:graphicData>
            </a:graphic>
          </wp:inline>
        </w:drawing>
      </w:r>
    </w:p>
    <w:p w14:paraId="3B9F50A4" w14:textId="0FA84EC4" w:rsidR="0047516E" w:rsidRDefault="0047516E" w:rsidP="0047516E">
      <w:pPr>
        <w:pStyle w:val="ListParagraph"/>
        <w:ind w:left="720"/>
      </w:pPr>
    </w:p>
    <w:p w14:paraId="46E27A83" w14:textId="5D0BFC64" w:rsidR="0047516E" w:rsidRDefault="0047516E" w:rsidP="0047516E">
      <w:pPr>
        <w:pStyle w:val="ListParagraph"/>
        <w:ind w:left="720"/>
      </w:pPr>
      <w:r>
        <w:rPr>
          <w:noProof/>
        </w:rPr>
        <w:drawing>
          <wp:inline distT="0" distB="0" distL="0" distR="0" wp14:anchorId="2FDE7713" wp14:editId="7041F989">
            <wp:extent cx="5575300" cy="2279015"/>
            <wp:effectExtent l="0" t="0" r="6350" b="698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5575300" cy="2279015"/>
                    </a:xfrm>
                    <a:prstGeom prst="rect">
                      <a:avLst/>
                    </a:prstGeom>
                  </pic:spPr>
                </pic:pic>
              </a:graphicData>
            </a:graphic>
          </wp:inline>
        </w:drawing>
      </w:r>
    </w:p>
    <w:p w14:paraId="236E7952" w14:textId="60311208" w:rsidR="0047516E" w:rsidRDefault="0047516E" w:rsidP="0047516E"/>
    <w:p w14:paraId="558DB58A" w14:textId="387A59E8" w:rsidR="0047516E" w:rsidRDefault="0047516E" w:rsidP="0047516E"/>
    <w:p w14:paraId="48D7ECE7" w14:textId="1EA828AC" w:rsidR="0047516E" w:rsidRDefault="0047516E" w:rsidP="0047516E"/>
    <w:p w14:paraId="342CFE4A" w14:textId="3D243260" w:rsidR="0047516E" w:rsidRDefault="0047516E" w:rsidP="0047516E"/>
    <w:p w14:paraId="30AD7062" w14:textId="08BD1B79" w:rsidR="0047516E" w:rsidRDefault="0047516E" w:rsidP="0047516E"/>
    <w:p w14:paraId="59D3A974" w14:textId="28189F55" w:rsidR="0047516E" w:rsidRDefault="0047516E" w:rsidP="0047516E"/>
    <w:p w14:paraId="53A551B3" w14:textId="083C275B" w:rsidR="0047516E" w:rsidRDefault="0047516E" w:rsidP="0047516E"/>
    <w:p w14:paraId="06BE940C" w14:textId="77777777" w:rsidR="0047516E" w:rsidRDefault="0047516E" w:rsidP="0047516E"/>
    <w:p w14:paraId="417FCD7D" w14:textId="4D9AA9BA" w:rsidR="004311D0" w:rsidRDefault="004311D0" w:rsidP="004311D0">
      <w:pPr>
        <w:ind w:left="360"/>
        <w:jc w:val="center"/>
      </w:pPr>
    </w:p>
    <w:p w14:paraId="7960E145" w14:textId="77777777" w:rsidR="00C67685" w:rsidRDefault="00C67685" w:rsidP="00C67685">
      <w:pPr>
        <w:pStyle w:val="Heading1"/>
        <w:numPr>
          <w:ilvl w:val="0"/>
          <w:numId w:val="18"/>
        </w:numPr>
        <w:rPr>
          <w:lang w:eastAsia="en-US" w:bidi="ar-SA"/>
        </w:rPr>
      </w:pPr>
      <w:bookmarkStart w:id="30" w:name="_Toc25660408"/>
      <w:r>
        <w:rPr>
          <w:lang w:eastAsia="en-US" w:bidi="ar-SA"/>
        </w:rPr>
        <w:t>Danh mục tài liệu liên quan</w:t>
      </w:r>
      <w:bookmarkEnd w:id="30"/>
    </w:p>
    <w:p w14:paraId="14AF0270" w14:textId="77777777" w:rsidR="00C67685" w:rsidRDefault="00C67685" w:rsidP="00C67685">
      <w:pPr>
        <w:rPr>
          <w:lang w:eastAsia="en-US" w:bidi="ar-SA"/>
        </w:rPr>
      </w:pPr>
    </w:p>
    <w:p w14:paraId="18FD4B98" w14:textId="77777777" w:rsidR="00C67685" w:rsidRDefault="00C67685" w:rsidP="00C67685">
      <w:pPr>
        <w:rPr>
          <w:lang w:eastAsia="en-US" w:bidi="ar-SA"/>
        </w:rPr>
      </w:pPr>
    </w:p>
    <w:p w14:paraId="4849D5F1" w14:textId="77777777" w:rsidR="00C67685" w:rsidRDefault="00C67685" w:rsidP="00C67685">
      <w:pPr>
        <w:pStyle w:val="ListParagraph"/>
        <w:numPr>
          <w:ilvl w:val="0"/>
          <w:numId w:val="35"/>
        </w:numPr>
      </w:pPr>
      <w:r>
        <w:t>Internet, internet</w:t>
      </w:r>
    </w:p>
    <w:p w14:paraId="53A16294" w14:textId="77777777" w:rsidR="00C67685" w:rsidRDefault="00C67685" w:rsidP="00C67685">
      <w:pPr>
        <w:pStyle w:val="ListParagraph"/>
        <w:numPr>
          <w:ilvl w:val="0"/>
          <w:numId w:val="35"/>
        </w:numPr>
      </w:pPr>
      <w:r>
        <w:t>internet internet</w:t>
      </w:r>
    </w:p>
    <w:p w14:paraId="714FB469" w14:textId="77777777" w:rsidR="00C67685" w:rsidRDefault="00C67685" w:rsidP="00C67685">
      <w:pPr>
        <w:pStyle w:val="ListParagraph"/>
        <w:numPr>
          <w:ilvl w:val="0"/>
          <w:numId w:val="35"/>
        </w:numPr>
      </w:pPr>
      <w:r>
        <w:t>internet internet</w:t>
      </w:r>
    </w:p>
    <w:p w14:paraId="19C90886" w14:textId="2F6765B2" w:rsidR="00C67685" w:rsidRDefault="00C67685" w:rsidP="00C67685">
      <w:pPr>
        <w:pStyle w:val="ListParagraph"/>
        <w:numPr>
          <w:ilvl w:val="0"/>
          <w:numId w:val="35"/>
        </w:numPr>
      </w:pPr>
      <w:r>
        <w:t>internet, internet</w:t>
      </w:r>
    </w:p>
    <w:p w14:paraId="3F8C5C9F" w14:textId="77777777" w:rsidR="00142818" w:rsidRDefault="00142818" w:rsidP="00142818">
      <w:pPr>
        <w:pStyle w:val="ListParagraph"/>
        <w:numPr>
          <w:ilvl w:val="0"/>
          <w:numId w:val="35"/>
        </w:numPr>
      </w:pPr>
      <w:r>
        <w:t>internet, internet</w:t>
      </w:r>
    </w:p>
    <w:p w14:paraId="2CB53A5A" w14:textId="77777777" w:rsidR="00142818" w:rsidRDefault="00142818" w:rsidP="00C67685">
      <w:pPr>
        <w:pStyle w:val="ListParagraph"/>
        <w:numPr>
          <w:ilvl w:val="0"/>
          <w:numId w:val="35"/>
        </w:numPr>
      </w:pPr>
    </w:p>
    <w:p w14:paraId="5058B134" w14:textId="77777777" w:rsidR="00C67685" w:rsidRDefault="00C67685" w:rsidP="00C67685"/>
    <w:p w14:paraId="7592FE64" w14:textId="77777777" w:rsidR="00C67685" w:rsidRDefault="00C67685" w:rsidP="00C67685"/>
    <w:p w14:paraId="23362EC0" w14:textId="77777777" w:rsidR="00C67685" w:rsidRDefault="00C67685" w:rsidP="00C67685"/>
    <w:p w14:paraId="70AC4F4B" w14:textId="77777777" w:rsidR="00C67685" w:rsidRDefault="00C67685" w:rsidP="00C67685"/>
    <w:p w14:paraId="1D6ADE65" w14:textId="77777777" w:rsidR="00C67685" w:rsidRDefault="00C67685" w:rsidP="00C67685"/>
    <w:p w14:paraId="27E27CC5" w14:textId="77777777" w:rsidR="00C67685" w:rsidRDefault="00C67685" w:rsidP="00C67685"/>
    <w:p w14:paraId="36D94E42" w14:textId="77777777" w:rsidR="00C67685" w:rsidRDefault="00C67685" w:rsidP="00C67685"/>
    <w:p w14:paraId="499C18C3" w14:textId="77777777" w:rsidR="00C67685" w:rsidRDefault="00C67685" w:rsidP="00C67685"/>
    <w:p w14:paraId="046EC211" w14:textId="77777777" w:rsidR="00C67685" w:rsidRDefault="00C67685" w:rsidP="00C67685"/>
    <w:p w14:paraId="2817B5C2" w14:textId="77777777" w:rsidR="00C67685" w:rsidRDefault="00C67685" w:rsidP="00C67685"/>
    <w:p w14:paraId="303DD100" w14:textId="77777777" w:rsidR="00A62F4F" w:rsidRPr="00C67685" w:rsidRDefault="00A62F4F" w:rsidP="00C67685"/>
    <w:sectPr w:rsidR="00A62F4F" w:rsidRPr="00C67685" w:rsidSect="00DB0353">
      <w:headerReference w:type="even" r:id="rId52"/>
      <w:headerReference w:type="default" r:id="rId53"/>
      <w:footerReference w:type="even" r:id="rId54"/>
      <w:footerReference w:type="default" r:id="rId55"/>
      <w:headerReference w:type="first" r:id="rId56"/>
      <w:footerReference w:type="first" r:id="rId5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6253F" w14:textId="77777777" w:rsidR="00B77EC1" w:rsidRDefault="00B77EC1">
      <w:r>
        <w:separator/>
      </w:r>
    </w:p>
    <w:p w14:paraId="32FFBC1A" w14:textId="77777777" w:rsidR="00B77EC1" w:rsidRDefault="00B77EC1"/>
  </w:endnote>
  <w:endnote w:type="continuationSeparator" w:id="0">
    <w:p w14:paraId="075D555F" w14:textId="77777777" w:rsidR="00B77EC1" w:rsidRDefault="00B77EC1">
      <w:r>
        <w:continuationSeparator/>
      </w:r>
    </w:p>
    <w:p w14:paraId="22A0C740" w14:textId="77777777" w:rsidR="00B77EC1" w:rsidRDefault="00B77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50118A" w:rsidRDefault="0050118A"/>
  <w:p w14:paraId="7F403060" w14:textId="77777777" w:rsidR="0050118A" w:rsidRDefault="005011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50118A" w:rsidRPr="001022FF" w:rsidRDefault="005011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50118A" w:rsidRDefault="00501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AA0DE" w14:textId="77777777" w:rsidR="00B77EC1" w:rsidRDefault="00B77EC1">
      <w:r>
        <w:separator/>
      </w:r>
    </w:p>
    <w:p w14:paraId="2A7A60CE" w14:textId="77777777" w:rsidR="00B77EC1" w:rsidRDefault="00B77EC1"/>
  </w:footnote>
  <w:footnote w:type="continuationSeparator" w:id="0">
    <w:p w14:paraId="4A3137D0" w14:textId="77777777" w:rsidR="00B77EC1" w:rsidRDefault="00B77EC1">
      <w:r>
        <w:continuationSeparator/>
      </w:r>
    </w:p>
    <w:p w14:paraId="5D3702CC" w14:textId="77777777" w:rsidR="00B77EC1" w:rsidRDefault="00B77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50118A" w:rsidRDefault="00501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50118A" w:rsidRPr="00AB15C8" w:rsidRDefault="005011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0118A" w:rsidRDefault="00501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50118A" w:rsidRDefault="005011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C739F"/>
    <w:multiLevelType w:val="hybridMultilevel"/>
    <w:tmpl w:val="F27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15446"/>
    <w:multiLevelType w:val="hybridMultilevel"/>
    <w:tmpl w:val="95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7D3E"/>
    <w:multiLevelType w:val="hybridMultilevel"/>
    <w:tmpl w:val="135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94E50"/>
    <w:multiLevelType w:val="hybridMultilevel"/>
    <w:tmpl w:val="FCB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E8C"/>
    <w:multiLevelType w:val="hybridMultilevel"/>
    <w:tmpl w:val="727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D17"/>
    <w:multiLevelType w:val="hybridMultilevel"/>
    <w:tmpl w:val="581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61548"/>
    <w:multiLevelType w:val="hybridMultilevel"/>
    <w:tmpl w:val="443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07DA"/>
    <w:multiLevelType w:val="hybridMultilevel"/>
    <w:tmpl w:val="5BF42C66"/>
    <w:lvl w:ilvl="0" w:tplc="E1EC9DEE">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4A3B70"/>
    <w:multiLevelType w:val="hybridMultilevel"/>
    <w:tmpl w:val="CA5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88"/>
    <w:multiLevelType w:val="hybridMultilevel"/>
    <w:tmpl w:val="06B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16377"/>
    <w:multiLevelType w:val="hybridMultilevel"/>
    <w:tmpl w:val="188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7D88"/>
    <w:multiLevelType w:val="hybridMultilevel"/>
    <w:tmpl w:val="417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34421"/>
    <w:multiLevelType w:val="hybridMultilevel"/>
    <w:tmpl w:val="EEE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234F1"/>
    <w:multiLevelType w:val="hybridMultilevel"/>
    <w:tmpl w:val="7DBAA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A14513"/>
    <w:multiLevelType w:val="hybridMultilevel"/>
    <w:tmpl w:val="198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B0543"/>
    <w:multiLevelType w:val="hybridMultilevel"/>
    <w:tmpl w:val="25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71EAE"/>
    <w:multiLevelType w:val="hybridMultilevel"/>
    <w:tmpl w:val="FE1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E0D"/>
    <w:multiLevelType w:val="hybridMultilevel"/>
    <w:tmpl w:val="27D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A75B9"/>
    <w:multiLevelType w:val="hybridMultilevel"/>
    <w:tmpl w:val="D7E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148F7"/>
    <w:multiLevelType w:val="hybridMultilevel"/>
    <w:tmpl w:val="F4E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2338D"/>
    <w:multiLevelType w:val="hybridMultilevel"/>
    <w:tmpl w:val="D47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149E"/>
    <w:multiLevelType w:val="hybridMultilevel"/>
    <w:tmpl w:val="2F9C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C3583"/>
    <w:multiLevelType w:val="hybridMultilevel"/>
    <w:tmpl w:val="322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23DE8"/>
    <w:multiLevelType w:val="hybridMultilevel"/>
    <w:tmpl w:val="759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9"/>
  </w:num>
  <w:num w:numId="4">
    <w:abstractNumId w:val="40"/>
  </w:num>
  <w:num w:numId="5">
    <w:abstractNumId w:val="39"/>
  </w:num>
  <w:num w:numId="6">
    <w:abstractNumId w:val="41"/>
  </w:num>
  <w:num w:numId="7">
    <w:abstractNumId w:val="28"/>
  </w:num>
  <w:num w:numId="8">
    <w:abstractNumId w:val="33"/>
  </w:num>
  <w:num w:numId="9">
    <w:abstractNumId w:val="37"/>
  </w:num>
  <w:num w:numId="10">
    <w:abstractNumId w:val="23"/>
  </w:num>
  <w:num w:numId="11">
    <w:abstractNumId w:val="29"/>
  </w:num>
  <w:num w:numId="12">
    <w:abstractNumId w:val="35"/>
  </w:num>
  <w:num w:numId="13">
    <w:abstractNumId w:val="25"/>
  </w:num>
  <w:num w:numId="14">
    <w:abstractNumId w:val="42"/>
  </w:num>
  <w:num w:numId="15">
    <w:abstractNumId w:val="21"/>
  </w:num>
  <w:num w:numId="16">
    <w:abstractNumId w:val="16"/>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1"/>
  </w:num>
  <w:num w:numId="21">
    <w:abstractNumId w:val="28"/>
  </w:num>
  <w:num w:numId="22">
    <w:abstractNumId w:val="25"/>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7"/>
  </w:num>
  <w:num w:numId="27">
    <w:abstractNumId w:val="23"/>
  </w:num>
  <w:num w:numId="28">
    <w:abstractNumId w:val="33"/>
  </w:num>
  <w:num w:numId="29">
    <w:abstractNumId w:val="29"/>
  </w:num>
  <w:num w:numId="30">
    <w:abstractNumId w:val="35"/>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36"/>
  </w:num>
  <w:num w:numId="37">
    <w:abstractNumId w:val="24"/>
  </w:num>
  <w:num w:numId="38">
    <w:abstractNumId w:val="34"/>
  </w:num>
  <w:num w:numId="39">
    <w:abstractNumId w:val="26"/>
  </w:num>
  <w:num w:numId="40">
    <w:abstractNumId w:val="17"/>
  </w:num>
  <w:num w:numId="41">
    <w:abstractNumId w:val="32"/>
  </w:num>
  <w:num w:numId="42">
    <w:abstractNumId w:val="27"/>
  </w:num>
  <w:num w:numId="43">
    <w:abstractNumId w:val="18"/>
  </w:num>
  <w:num w:numId="44">
    <w:abstractNumId w:val="20"/>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2818"/>
    <w:rsid w:val="001453B8"/>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2DC6"/>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165"/>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4A4"/>
    <w:rsid w:val="00255E85"/>
    <w:rsid w:val="0027238F"/>
    <w:rsid w:val="0027590A"/>
    <w:rsid w:val="00280184"/>
    <w:rsid w:val="002814C8"/>
    <w:rsid w:val="002817C3"/>
    <w:rsid w:val="00281828"/>
    <w:rsid w:val="00283AE8"/>
    <w:rsid w:val="002949E6"/>
    <w:rsid w:val="00294AE0"/>
    <w:rsid w:val="00294F92"/>
    <w:rsid w:val="00294FE5"/>
    <w:rsid w:val="002963B3"/>
    <w:rsid w:val="00297AAA"/>
    <w:rsid w:val="002A00AB"/>
    <w:rsid w:val="002A7D11"/>
    <w:rsid w:val="002B2A6D"/>
    <w:rsid w:val="002B35EE"/>
    <w:rsid w:val="002B3B67"/>
    <w:rsid w:val="002B5322"/>
    <w:rsid w:val="002B6881"/>
    <w:rsid w:val="002C13D9"/>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2CA"/>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1B15"/>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11D0"/>
    <w:rsid w:val="00432A26"/>
    <w:rsid w:val="0043374D"/>
    <w:rsid w:val="00435887"/>
    <w:rsid w:val="004427C7"/>
    <w:rsid w:val="0044296C"/>
    <w:rsid w:val="004454EE"/>
    <w:rsid w:val="00445936"/>
    <w:rsid w:val="00451DC3"/>
    <w:rsid w:val="00455F19"/>
    <w:rsid w:val="00456D7A"/>
    <w:rsid w:val="0045792D"/>
    <w:rsid w:val="00460E60"/>
    <w:rsid w:val="0046332A"/>
    <w:rsid w:val="00464FA9"/>
    <w:rsid w:val="0046550C"/>
    <w:rsid w:val="0047516E"/>
    <w:rsid w:val="0047634D"/>
    <w:rsid w:val="00495E5D"/>
    <w:rsid w:val="004A1B61"/>
    <w:rsid w:val="004A422B"/>
    <w:rsid w:val="004A60F2"/>
    <w:rsid w:val="004A61CF"/>
    <w:rsid w:val="004A6C7A"/>
    <w:rsid w:val="004A7F93"/>
    <w:rsid w:val="004B1258"/>
    <w:rsid w:val="004B3762"/>
    <w:rsid w:val="004B6C3C"/>
    <w:rsid w:val="004C43EF"/>
    <w:rsid w:val="004C71FA"/>
    <w:rsid w:val="004D36AD"/>
    <w:rsid w:val="004D572B"/>
    <w:rsid w:val="004D7309"/>
    <w:rsid w:val="004E3C1E"/>
    <w:rsid w:val="004E7374"/>
    <w:rsid w:val="004F0C06"/>
    <w:rsid w:val="004F23DA"/>
    <w:rsid w:val="004F37AE"/>
    <w:rsid w:val="004F3E43"/>
    <w:rsid w:val="004F6387"/>
    <w:rsid w:val="0050118A"/>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572AA"/>
    <w:rsid w:val="00560085"/>
    <w:rsid w:val="00564F32"/>
    <w:rsid w:val="00572F5B"/>
    <w:rsid w:val="00577108"/>
    <w:rsid w:val="005774E1"/>
    <w:rsid w:val="0058075C"/>
    <w:rsid w:val="00581E2C"/>
    <w:rsid w:val="00587AEE"/>
    <w:rsid w:val="0059161C"/>
    <w:rsid w:val="00591E25"/>
    <w:rsid w:val="005955A9"/>
    <w:rsid w:val="0059676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312B"/>
    <w:rsid w:val="00605636"/>
    <w:rsid w:val="00611CB5"/>
    <w:rsid w:val="00612C3F"/>
    <w:rsid w:val="00612FB1"/>
    <w:rsid w:val="006158E3"/>
    <w:rsid w:val="0062484B"/>
    <w:rsid w:val="00625AEF"/>
    <w:rsid w:val="00626905"/>
    <w:rsid w:val="00642F63"/>
    <w:rsid w:val="006440F7"/>
    <w:rsid w:val="00644387"/>
    <w:rsid w:val="00645808"/>
    <w:rsid w:val="00646789"/>
    <w:rsid w:val="00651187"/>
    <w:rsid w:val="006519D7"/>
    <w:rsid w:val="006526C5"/>
    <w:rsid w:val="00654A5B"/>
    <w:rsid w:val="0066238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5DA"/>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2D70"/>
    <w:rsid w:val="00766319"/>
    <w:rsid w:val="007703F5"/>
    <w:rsid w:val="00770814"/>
    <w:rsid w:val="0077221A"/>
    <w:rsid w:val="00783AF4"/>
    <w:rsid w:val="00785CB0"/>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D7D7B"/>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F4A"/>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BCF"/>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6F3"/>
    <w:rsid w:val="00B42D4F"/>
    <w:rsid w:val="00B44EEE"/>
    <w:rsid w:val="00B45C27"/>
    <w:rsid w:val="00B5217B"/>
    <w:rsid w:val="00B55631"/>
    <w:rsid w:val="00B57F42"/>
    <w:rsid w:val="00B6094A"/>
    <w:rsid w:val="00B63678"/>
    <w:rsid w:val="00B65C9D"/>
    <w:rsid w:val="00B72F55"/>
    <w:rsid w:val="00B75C39"/>
    <w:rsid w:val="00B7683B"/>
    <w:rsid w:val="00B77464"/>
    <w:rsid w:val="00B7752F"/>
    <w:rsid w:val="00B77EC1"/>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962"/>
    <w:rsid w:val="00BD1CF0"/>
    <w:rsid w:val="00BD1F66"/>
    <w:rsid w:val="00BD2F74"/>
    <w:rsid w:val="00BD4022"/>
    <w:rsid w:val="00BD62EA"/>
    <w:rsid w:val="00BE4AB9"/>
    <w:rsid w:val="00BE4D55"/>
    <w:rsid w:val="00BE7D7A"/>
    <w:rsid w:val="00BF16FE"/>
    <w:rsid w:val="00BF2D41"/>
    <w:rsid w:val="00BF3A5C"/>
    <w:rsid w:val="00BF55FC"/>
    <w:rsid w:val="00BF7699"/>
    <w:rsid w:val="00BF7A3F"/>
    <w:rsid w:val="00C00A8F"/>
    <w:rsid w:val="00C00EFE"/>
    <w:rsid w:val="00C03807"/>
    <w:rsid w:val="00C10F42"/>
    <w:rsid w:val="00C14092"/>
    <w:rsid w:val="00C158EB"/>
    <w:rsid w:val="00C16F59"/>
    <w:rsid w:val="00C20C6A"/>
    <w:rsid w:val="00C2490A"/>
    <w:rsid w:val="00C25018"/>
    <w:rsid w:val="00C26A31"/>
    <w:rsid w:val="00C26C98"/>
    <w:rsid w:val="00C30C8F"/>
    <w:rsid w:val="00C350D5"/>
    <w:rsid w:val="00C356CB"/>
    <w:rsid w:val="00C3576E"/>
    <w:rsid w:val="00C37CE2"/>
    <w:rsid w:val="00C43177"/>
    <w:rsid w:val="00C4424A"/>
    <w:rsid w:val="00C45552"/>
    <w:rsid w:val="00C465FD"/>
    <w:rsid w:val="00C5136B"/>
    <w:rsid w:val="00C52A75"/>
    <w:rsid w:val="00C64416"/>
    <w:rsid w:val="00C659C5"/>
    <w:rsid w:val="00C67685"/>
    <w:rsid w:val="00C71AF5"/>
    <w:rsid w:val="00C722EE"/>
    <w:rsid w:val="00C72E8B"/>
    <w:rsid w:val="00C73484"/>
    <w:rsid w:val="00C75F15"/>
    <w:rsid w:val="00C77385"/>
    <w:rsid w:val="00C77825"/>
    <w:rsid w:val="00C849E9"/>
    <w:rsid w:val="00C867E6"/>
    <w:rsid w:val="00C9399B"/>
    <w:rsid w:val="00C93AFA"/>
    <w:rsid w:val="00C93D1F"/>
    <w:rsid w:val="00C95133"/>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7EB"/>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CCE"/>
    <w:rsid w:val="00E428F4"/>
    <w:rsid w:val="00E60266"/>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020"/>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2F5"/>
    <w:rsid w:val="00F85B49"/>
    <w:rsid w:val="00F90676"/>
    <w:rsid w:val="00F916B8"/>
    <w:rsid w:val="00F930E7"/>
    <w:rsid w:val="00F95EA1"/>
    <w:rsid w:val="00FA2582"/>
    <w:rsid w:val="00FA5449"/>
    <w:rsid w:val="00FA6329"/>
    <w:rsid w:val="00FB1B65"/>
    <w:rsid w:val="00FB1FF5"/>
    <w:rsid w:val="00FB6EAC"/>
    <w:rsid w:val="00FB78AA"/>
    <w:rsid w:val="00FC1529"/>
    <w:rsid w:val="00FD4755"/>
    <w:rsid w:val="00FE1382"/>
    <w:rsid w:val="00FE57E1"/>
    <w:rsid w:val="00FF2D7B"/>
    <w:rsid w:val="00FF2FE9"/>
    <w:rsid w:val="00FF477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C67685"/>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C67685"/>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0348806">
      <w:bodyDiv w:val="1"/>
      <w:marLeft w:val="0"/>
      <w:marRight w:val="0"/>
      <w:marTop w:val="0"/>
      <w:marBottom w:val="0"/>
      <w:divBdr>
        <w:top w:val="none" w:sz="0" w:space="0" w:color="auto"/>
        <w:left w:val="none" w:sz="0" w:space="0" w:color="auto"/>
        <w:bottom w:val="none" w:sz="0" w:space="0" w:color="auto"/>
        <w:right w:val="none" w:sz="0" w:space="0" w:color="auto"/>
      </w:divBdr>
    </w:div>
    <w:div w:id="926622082">
      <w:bodyDiv w:val="1"/>
      <w:marLeft w:val="0"/>
      <w:marRight w:val="0"/>
      <w:marTop w:val="0"/>
      <w:marBottom w:val="0"/>
      <w:divBdr>
        <w:top w:val="none" w:sz="0" w:space="0" w:color="auto"/>
        <w:left w:val="none" w:sz="0" w:space="0" w:color="auto"/>
        <w:bottom w:val="none" w:sz="0" w:space="0" w:color="auto"/>
        <w:right w:val="none" w:sz="0" w:space="0" w:color="auto"/>
      </w:divBdr>
    </w:div>
    <w:div w:id="1205411341">
      <w:bodyDiv w:val="1"/>
      <w:marLeft w:val="0"/>
      <w:marRight w:val="0"/>
      <w:marTop w:val="0"/>
      <w:marBottom w:val="0"/>
      <w:divBdr>
        <w:top w:val="none" w:sz="0" w:space="0" w:color="auto"/>
        <w:left w:val="none" w:sz="0" w:space="0" w:color="auto"/>
        <w:bottom w:val="none" w:sz="0" w:space="0" w:color="auto"/>
        <w:right w:val="none" w:sz="0" w:space="0" w:color="auto"/>
      </w:divBdr>
    </w:div>
    <w:div w:id="1536313976">
      <w:bodyDiv w:val="1"/>
      <w:marLeft w:val="0"/>
      <w:marRight w:val="0"/>
      <w:marTop w:val="0"/>
      <w:marBottom w:val="0"/>
      <w:divBdr>
        <w:top w:val="none" w:sz="0" w:space="0" w:color="auto"/>
        <w:left w:val="none" w:sz="0" w:space="0" w:color="auto"/>
        <w:bottom w:val="none" w:sz="0" w:space="0" w:color="auto"/>
        <w:right w:val="none" w:sz="0" w:space="0" w:color="auto"/>
      </w:divBdr>
    </w:div>
    <w:div w:id="1753892480">
      <w:bodyDiv w:val="1"/>
      <w:marLeft w:val="0"/>
      <w:marRight w:val="0"/>
      <w:marTop w:val="0"/>
      <w:marBottom w:val="0"/>
      <w:divBdr>
        <w:top w:val="none" w:sz="0" w:space="0" w:color="auto"/>
        <w:left w:val="none" w:sz="0" w:space="0" w:color="auto"/>
        <w:bottom w:val="none" w:sz="0" w:space="0" w:color="auto"/>
        <w:right w:val="none" w:sz="0" w:space="0" w:color="auto"/>
      </w:divBdr>
    </w:div>
    <w:div w:id="1811557200">
      <w:bodyDiv w:val="1"/>
      <w:marLeft w:val="0"/>
      <w:marRight w:val="0"/>
      <w:marTop w:val="0"/>
      <w:marBottom w:val="0"/>
      <w:divBdr>
        <w:top w:val="none" w:sz="0" w:space="0" w:color="auto"/>
        <w:left w:val="none" w:sz="0" w:space="0" w:color="auto"/>
        <w:bottom w:val="none" w:sz="0" w:space="0" w:color="auto"/>
        <w:right w:val="none" w:sz="0" w:space="0" w:color="auto"/>
      </w:divBdr>
    </w:div>
    <w:div w:id="1866164067">
      <w:bodyDiv w:val="1"/>
      <w:marLeft w:val="0"/>
      <w:marRight w:val="0"/>
      <w:marTop w:val="0"/>
      <w:marBottom w:val="0"/>
      <w:divBdr>
        <w:top w:val="none" w:sz="0" w:space="0" w:color="auto"/>
        <w:left w:val="none" w:sz="0" w:space="0" w:color="auto"/>
        <w:bottom w:val="none" w:sz="0" w:space="0" w:color="auto"/>
        <w:right w:val="none" w:sz="0" w:space="0" w:color="auto"/>
      </w:divBdr>
    </w:div>
    <w:div w:id="20227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qu&#7843;n%20l&#253;%20d&#7921;%20&#225;n\BTL-03.docx" TargetMode="External"/><Relationship Id="rId18" Type="http://schemas.openxmlformats.org/officeDocument/2006/relationships/hyperlink" Target="file:///C:\Users\Admin\Desktop\qu&#7843;n%20l&#253;%20d&#7921;%20&#225;n\BTL-03.docx" TargetMode="External"/><Relationship Id="rId26" Type="http://schemas.openxmlformats.org/officeDocument/2006/relationships/hyperlink" Target="file:///C:\Users\Admin\Desktop\qu&#7843;n%20l&#253;%20d&#7921;%20&#225;n\BTL-03.docx" TargetMode="External"/><Relationship Id="rId39" Type="http://schemas.openxmlformats.org/officeDocument/2006/relationships/hyperlink" Target="https://tasks.office.com/husteduvn.onmicrosoft.com/vi-VN/Home/Planner/" TargetMode="External"/><Relationship Id="rId21" Type="http://schemas.openxmlformats.org/officeDocument/2006/relationships/hyperlink" Target="file:///C:\Users\Admin\Desktop\qu&#7843;n%20l&#253;%20d&#7921;%20&#225;n\BTL-03.docx" TargetMode="External"/><Relationship Id="rId34" Type="http://schemas.openxmlformats.org/officeDocument/2006/relationships/hyperlink" Target="file:///C:\Users\Admin\Desktop\qu&#7843;n%20l&#253;%20d&#7921;%20&#225;n\BTL-03.docx" TargetMode="External"/><Relationship Id="rId42" Type="http://schemas.openxmlformats.org/officeDocument/2006/relationships/hyperlink" Target="https://www.facebook.com/"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Admin\Desktop\qu&#7843;n%20l&#253;%20d&#7921;%20&#225;n\BTL-03.docx" TargetMode="External"/><Relationship Id="rId17" Type="http://schemas.openxmlformats.org/officeDocument/2006/relationships/hyperlink" Target="file:///C:\Users\Admin\Desktop\qu&#7843;n%20l&#253;%20d&#7921;%20&#225;n\BTL-03.docx" TargetMode="External"/><Relationship Id="rId25" Type="http://schemas.openxmlformats.org/officeDocument/2006/relationships/hyperlink" Target="file:///C:\Users\Admin\Desktop\qu&#7843;n%20l&#253;%20d&#7921;%20&#225;n\BTL-03.docx" TargetMode="External"/><Relationship Id="rId33" Type="http://schemas.openxmlformats.org/officeDocument/2006/relationships/hyperlink" Target="file:///C:\Users\Admin\Desktop\qu&#7843;n%20l&#253;%20d&#7921;%20&#225;n\BTL-03.docx" TargetMode="External"/><Relationship Id="rId38" Type="http://schemas.openxmlformats.org/officeDocument/2006/relationships/hyperlink" Target="file:///C:\Users\Admin\Desktop\qu&#7843;n%20l&#253;%20d&#7921;%20&#225;n\BTL-03.docx" TargetMode="External"/><Relationship Id="rId46" Type="http://schemas.openxmlformats.org/officeDocument/2006/relationships/image" Target="media/image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Desktop\qu&#7843;n%20l&#253;%20d&#7921;%20&#225;n\BTL-03.docx" TargetMode="External"/><Relationship Id="rId20" Type="http://schemas.openxmlformats.org/officeDocument/2006/relationships/hyperlink" Target="file:///C:\Users\Admin\Desktop\qu&#7843;n%20l&#253;%20d&#7921;%20&#225;n\BTL-03.docx" TargetMode="External"/><Relationship Id="rId29" Type="http://schemas.openxmlformats.org/officeDocument/2006/relationships/hyperlink" Target="file:///C:\Users\Admin\Desktop\qu&#7843;n%20l&#253;%20d&#7921;%20&#225;n\BTL-03.docx" TargetMode="External"/><Relationship Id="rId41" Type="http://schemas.openxmlformats.org/officeDocument/2006/relationships/hyperlink" Target="https://www.facebook.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qu&#7843;n%20l&#253;%20d&#7921;%20&#225;n\BTL-03.docx" TargetMode="External"/><Relationship Id="rId24" Type="http://schemas.openxmlformats.org/officeDocument/2006/relationships/hyperlink" Target="file:///C:\Users\Admin\Desktop\qu&#7843;n%20l&#253;%20d&#7921;%20&#225;n\BTL-03.docx" TargetMode="External"/><Relationship Id="rId32" Type="http://schemas.openxmlformats.org/officeDocument/2006/relationships/hyperlink" Target="file:///C:\Users\Admin\Desktop\qu&#7843;n%20l&#253;%20d&#7921;%20&#225;n\BTL-03.docx" TargetMode="External"/><Relationship Id="rId37" Type="http://schemas.openxmlformats.org/officeDocument/2006/relationships/hyperlink" Target="file:///C:\Users\Admin\Desktop\qu&#7843;n%20l&#253;%20d&#7921;%20&#225;n\BTL-03.docx" TargetMode="External"/><Relationship Id="rId40" Type="http://schemas.openxmlformats.org/officeDocument/2006/relationships/hyperlink" Target="https://github.com/nghia9797/QTDA-nhom13-20192" TargetMode="External"/><Relationship Id="rId45" Type="http://schemas.openxmlformats.org/officeDocument/2006/relationships/image" Target="media/image3.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Desktop\qu&#7843;n%20l&#253;%20d&#7921;%20&#225;n\BTL-03.docx" TargetMode="External"/><Relationship Id="rId23" Type="http://schemas.openxmlformats.org/officeDocument/2006/relationships/hyperlink" Target="file:///C:\Users\Admin\Desktop\qu&#7843;n%20l&#253;%20d&#7921;%20&#225;n\BTL-03.docx" TargetMode="External"/><Relationship Id="rId28" Type="http://schemas.openxmlformats.org/officeDocument/2006/relationships/hyperlink" Target="file:///C:\Users\Admin\Desktop\qu&#7843;n%20l&#253;%20d&#7921;%20&#225;n\BTL-03.docx" TargetMode="External"/><Relationship Id="rId36" Type="http://schemas.openxmlformats.org/officeDocument/2006/relationships/hyperlink" Target="file:///C:\Users\Admin\Desktop\qu&#7843;n%20l&#253;%20d&#7921;%20&#225;n\BTL-03.docx" TargetMode="External"/><Relationship Id="rId49" Type="http://schemas.openxmlformats.org/officeDocument/2006/relationships/image" Target="media/image7.png"/><Relationship Id="rId57" Type="http://schemas.openxmlformats.org/officeDocument/2006/relationships/footer" Target="footer3.xml"/><Relationship Id="rId10" Type="http://schemas.openxmlformats.org/officeDocument/2006/relationships/hyperlink" Target="file:///C:\Users\Admin\Desktop\qu&#7843;n%20l&#253;%20d&#7921;%20&#225;n\BTL-03.docx" TargetMode="External"/><Relationship Id="rId19" Type="http://schemas.openxmlformats.org/officeDocument/2006/relationships/hyperlink" Target="file:///C:\Users\Admin\Desktop\qu&#7843;n%20l&#253;%20d&#7921;%20&#225;n\BTL-03.docx" TargetMode="External"/><Relationship Id="rId31" Type="http://schemas.openxmlformats.org/officeDocument/2006/relationships/hyperlink" Target="file:///C:\Users\Admin\Desktop\qu&#7843;n%20l&#253;%20d&#7921;%20&#225;n\BTL-03.docx" TargetMode="External"/><Relationship Id="rId44" Type="http://schemas.openxmlformats.org/officeDocument/2006/relationships/image" Target="media/image2.jp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Desktop\qu&#7843;n%20l&#253;%20d&#7921;%20&#225;n\BTL-03.docx" TargetMode="External"/><Relationship Id="rId14" Type="http://schemas.openxmlformats.org/officeDocument/2006/relationships/hyperlink" Target="file:///C:\Users\Admin\Desktop\qu&#7843;n%20l&#253;%20d&#7921;%20&#225;n\BTL-03.docx" TargetMode="External"/><Relationship Id="rId22" Type="http://schemas.openxmlformats.org/officeDocument/2006/relationships/hyperlink" Target="file:///C:\Users\Admin\Desktop\qu&#7843;n%20l&#253;%20d&#7921;%20&#225;n\BTL-03.docx" TargetMode="External"/><Relationship Id="rId27" Type="http://schemas.openxmlformats.org/officeDocument/2006/relationships/hyperlink" Target="file:///C:\Users\Admin\Desktop\qu&#7843;n%20l&#253;%20d&#7921;%20&#225;n\BTL-03.docx" TargetMode="External"/><Relationship Id="rId30" Type="http://schemas.openxmlformats.org/officeDocument/2006/relationships/hyperlink" Target="file:///C:\Users\Admin\Desktop\qu&#7843;n%20l&#253;%20d&#7921;%20&#225;n\BTL-03.docx" TargetMode="External"/><Relationship Id="rId35" Type="http://schemas.openxmlformats.org/officeDocument/2006/relationships/hyperlink" Target="file:///C:\Users\Admin\Desktop\qu&#7843;n%20l&#253;%20d&#7921;%20&#225;n\BTL-03.docx" TargetMode="External"/><Relationship Id="rId43" Type="http://schemas.openxmlformats.org/officeDocument/2006/relationships/image" Target="media/image1.png"/><Relationship Id="rId48" Type="http://schemas.openxmlformats.org/officeDocument/2006/relationships/image" Target="media/image6.png"/><Relationship Id="rId56" Type="http://schemas.openxmlformats.org/officeDocument/2006/relationships/header" Target="header3.xml"/><Relationship Id="rId8" Type="http://schemas.openxmlformats.org/officeDocument/2006/relationships/hyperlink" Target="file:///C:\Users\Admin\Desktop\qu&#7843;n%20l&#253;%20d&#7921;%20&#225;n\BTL-03.docx" TargetMode="External"/><Relationship Id="rId51" Type="http://schemas.openxmlformats.org/officeDocument/2006/relationships/image" Target="media/image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D358D-9884-4EAB-954B-B4A9EA5F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Hiếu Trần</cp:lastModifiedBy>
  <cp:revision>3</cp:revision>
  <cp:lastPrinted>2008-03-13T11:02:00Z</cp:lastPrinted>
  <dcterms:created xsi:type="dcterms:W3CDTF">2020-06-11T17:20:00Z</dcterms:created>
  <dcterms:modified xsi:type="dcterms:W3CDTF">2020-06-11T18:26:00Z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